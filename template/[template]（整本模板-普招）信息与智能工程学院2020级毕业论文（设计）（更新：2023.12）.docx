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2A3A67" w14:textId="534624F7" w:rsidR="00720B72" w:rsidRDefault="002A358A">
      <w:pPr>
        <w:spacing w:line="460" w:lineRule="exact"/>
        <w:rPr>
          <w:sz w:val="30"/>
          <w:szCs w:val="30"/>
        </w:rPr>
      </w:pPr>
      <w:bookmarkStart w:id="0" w:name="_Toc416363603"/>
      <w:bookmarkStart w:id="1" w:name="_Toc197924825"/>
      <w:bookmarkStart w:id="2" w:name="_Toc330568097"/>
      <w:bookmarkStart w:id="3" w:name="_Toc197838426"/>
      <w:bookmarkStart w:id="4" w:name="_Toc197921172"/>
      <w:bookmarkStart w:id="5" w:name="_Toc197921672"/>
      <w:bookmarkStart w:id="6" w:name="_Toc197837014"/>
      <w:bookmarkStart w:id="7" w:name="_Toc197836647"/>
      <w:r>
        <w:rPr>
          <w:noProof/>
        </w:rPr>
        <w:drawing>
          <wp:anchor distT="0" distB="0" distL="114300" distR="114300" simplePos="0" relativeHeight="251573248" behindDoc="0" locked="0" layoutInCell="1" allowOverlap="1" wp14:anchorId="684D693F" wp14:editId="24650A3A">
            <wp:simplePos x="0" y="0"/>
            <wp:positionH relativeFrom="column">
              <wp:posOffset>169545</wp:posOffset>
            </wp:positionH>
            <wp:positionV relativeFrom="paragraph">
              <wp:posOffset>-469265</wp:posOffset>
            </wp:positionV>
            <wp:extent cx="4953000" cy="3090545"/>
            <wp:effectExtent l="0" t="0" r="0" b="0"/>
            <wp:wrapNone/>
            <wp:docPr id="1391413623" name="图片 47" descr="C:\Users\an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C:\Users\an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F67B1" w14:textId="77777777" w:rsidR="00720B72" w:rsidRDefault="00720B72">
      <w:pPr>
        <w:spacing w:line="460" w:lineRule="exact"/>
        <w:rPr>
          <w:sz w:val="30"/>
          <w:szCs w:val="30"/>
        </w:rPr>
      </w:pPr>
    </w:p>
    <w:p w14:paraId="5509EF2E" w14:textId="77777777" w:rsidR="00720B72" w:rsidRDefault="00720B72">
      <w:pPr>
        <w:spacing w:line="460" w:lineRule="exact"/>
        <w:rPr>
          <w:sz w:val="30"/>
          <w:szCs w:val="30"/>
        </w:rPr>
      </w:pPr>
    </w:p>
    <w:p w14:paraId="7929978B" w14:textId="77777777" w:rsidR="00720B72" w:rsidRDefault="00720B72">
      <w:pPr>
        <w:spacing w:line="460" w:lineRule="exact"/>
        <w:rPr>
          <w:sz w:val="30"/>
          <w:szCs w:val="30"/>
        </w:rPr>
      </w:pPr>
    </w:p>
    <w:p w14:paraId="4BA7958C" w14:textId="77777777" w:rsidR="00720B72" w:rsidRDefault="00720B72">
      <w:pPr>
        <w:spacing w:line="460" w:lineRule="exact"/>
        <w:rPr>
          <w:sz w:val="30"/>
          <w:szCs w:val="30"/>
        </w:rPr>
      </w:pPr>
    </w:p>
    <w:p w14:paraId="772104FB" w14:textId="77777777" w:rsidR="00720B72" w:rsidRDefault="00720B72">
      <w:pPr>
        <w:spacing w:line="460" w:lineRule="exact"/>
        <w:rPr>
          <w:sz w:val="30"/>
          <w:szCs w:val="30"/>
        </w:rPr>
      </w:pPr>
    </w:p>
    <w:p w14:paraId="71248933" w14:textId="77777777" w:rsidR="00720B72" w:rsidRDefault="00720B72" w:rsidP="006469E3">
      <w:pPr>
        <w:rPr>
          <w:b/>
          <w:sz w:val="16"/>
          <w:szCs w:val="16"/>
        </w:rPr>
      </w:pPr>
    </w:p>
    <w:p w14:paraId="060ED11E" w14:textId="4917F3A3" w:rsidR="00720B72" w:rsidRPr="0066606C" w:rsidRDefault="00000000" w:rsidP="0066606C">
      <w:pPr>
        <w:jc w:val="center"/>
        <w:rPr>
          <w:b/>
          <w:sz w:val="66"/>
          <w:szCs w:val="66"/>
        </w:rPr>
      </w:pPr>
      <w:r>
        <w:rPr>
          <w:rFonts w:hint="eastAsia"/>
          <w:b/>
          <w:sz w:val="66"/>
          <w:szCs w:val="66"/>
        </w:rPr>
        <w:t>本科生毕业论文（设计）</w:t>
      </w:r>
    </w:p>
    <w:p w14:paraId="017924D9" w14:textId="77777777" w:rsidR="00720B72" w:rsidRDefault="00720B72"/>
    <w:p w14:paraId="24CC4145" w14:textId="592ECC0D" w:rsidR="00720B72" w:rsidRDefault="00FF2A4A" w:rsidP="004F6933">
      <w:pPr>
        <w:spacing w:line="360" w:lineRule="auto"/>
        <w:jc w:val="center"/>
        <w:rPr>
          <w:sz w:val="30"/>
          <w:szCs w:val="30"/>
          <w:u w:val="single"/>
        </w:rPr>
      </w:pPr>
      <w:r w:rsidRPr="00FF2A4A">
        <w:rPr>
          <w:rFonts w:hint="eastAsia"/>
          <w:sz w:val="30"/>
          <w:szCs w:val="30"/>
        </w:rPr>
        <w:t>题</w:t>
      </w:r>
      <w:r w:rsidRPr="00FF2A4A">
        <w:rPr>
          <w:sz w:val="30"/>
          <w:szCs w:val="30"/>
        </w:rPr>
        <w:t xml:space="preserve">         目</w:t>
      </w:r>
      <w:r>
        <w:rPr>
          <w:rFonts w:hint="eastAsia"/>
          <w:sz w:val="30"/>
          <w:szCs w:val="30"/>
        </w:rPr>
        <w:t>：</w:t>
      </w:r>
      <w:r w:rsidR="00867A55" w:rsidRP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sz w:val="30"/>
          <w:szCs w:val="30"/>
          <w:u w:val="single"/>
        </w:rPr>
        <w:t>title}}</w:t>
      </w:r>
    </w:p>
    <w:p w14:paraId="4AF0C2C7" w14:textId="72B8102B" w:rsidR="00720B72" w:rsidRDefault="002A358A" w:rsidP="004F6933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院 （系）：</w:t>
      </w:r>
      <w:r w:rsidR="00867A55" w:rsidRP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rStyle w:val="rynqvb"/>
          <w:rFonts w:hint="eastAsia"/>
          <w:u w:val="single"/>
          <w:lang w:val="en"/>
        </w:rPr>
        <w:t>d</w:t>
      </w:r>
      <w:r w:rsidR="00867A55" w:rsidRPr="00867A55">
        <w:rPr>
          <w:rStyle w:val="rynqvb"/>
          <w:u w:val="single"/>
          <w:lang w:val="en"/>
        </w:rPr>
        <w:t>epartment</w:t>
      </w:r>
      <w:r w:rsidR="00867A55" w:rsidRPr="00867A55">
        <w:rPr>
          <w:sz w:val="30"/>
          <w:szCs w:val="30"/>
          <w:u w:val="single"/>
        </w:rPr>
        <w:t>}}</w:t>
      </w:r>
    </w:p>
    <w:p w14:paraId="116D3229" w14:textId="67DE07C6" w:rsidR="00720B72" w:rsidRDefault="00FF2A4A" w:rsidP="004F6933">
      <w:pPr>
        <w:spacing w:line="360" w:lineRule="auto"/>
        <w:jc w:val="center"/>
        <w:rPr>
          <w:sz w:val="30"/>
          <w:szCs w:val="30"/>
          <w:u w:val="single"/>
        </w:rPr>
      </w:pPr>
      <w:r w:rsidRPr="00FF2A4A">
        <w:rPr>
          <w:rFonts w:hint="eastAsia"/>
          <w:sz w:val="30"/>
          <w:szCs w:val="30"/>
        </w:rPr>
        <w:t>专</w:t>
      </w:r>
      <w:r w:rsidRPr="00FF2A4A">
        <w:rPr>
          <w:sz w:val="30"/>
          <w:szCs w:val="30"/>
        </w:rPr>
        <w:t xml:space="preserve">         业</w:t>
      </w:r>
      <w:r>
        <w:rPr>
          <w:rFonts w:hint="eastAsia"/>
          <w:sz w:val="30"/>
          <w:szCs w:val="30"/>
        </w:rPr>
        <w:t>：</w:t>
      </w:r>
      <w:r w:rsidR="00867A55" w:rsidRP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u w:val="single"/>
        </w:rPr>
        <w:t>major</w:t>
      </w:r>
      <w:r w:rsidR="00867A55" w:rsidRPr="00867A55">
        <w:rPr>
          <w:sz w:val="30"/>
          <w:szCs w:val="30"/>
          <w:u w:val="single"/>
        </w:rPr>
        <w:t>}}</w:t>
      </w:r>
    </w:p>
    <w:p w14:paraId="252A133B" w14:textId="12C05E86" w:rsidR="00720B72" w:rsidRDefault="00000000" w:rsidP="004F6933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学生姓名：</w:t>
      </w:r>
      <w:r w:rsid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u w:val="single"/>
        </w:rPr>
        <w:t>student_name</w:t>
      </w:r>
      <w:r w:rsidR="00867A55">
        <w:rPr>
          <w:sz w:val="30"/>
          <w:szCs w:val="30"/>
          <w:u w:val="single"/>
        </w:rPr>
        <w:t>}}</w:t>
      </w:r>
    </w:p>
    <w:p w14:paraId="5A308B15" w14:textId="6E76D4E0" w:rsidR="00720B72" w:rsidRDefault="002A358A" w:rsidP="004F6933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 w:rsidR="00FF2A4A" w:rsidRPr="00FF2A4A">
        <w:rPr>
          <w:sz w:val="30"/>
          <w:szCs w:val="30"/>
        </w:rPr>
        <w:t xml:space="preserve">         </w:t>
      </w:r>
      <w:r>
        <w:rPr>
          <w:rFonts w:hint="eastAsia"/>
          <w:sz w:val="30"/>
          <w:szCs w:val="30"/>
        </w:rPr>
        <w:t>号：</w:t>
      </w:r>
      <w:r w:rsidR="00867A55">
        <w:rPr>
          <w:sz w:val="30"/>
          <w:szCs w:val="30"/>
          <w:u w:val="single"/>
        </w:rPr>
        <w:t>{{</w:t>
      </w:r>
      <w:r w:rsidR="00867A55" w:rsidRPr="00867A55">
        <w:rPr>
          <w:u w:val="single"/>
        </w:rPr>
        <w:t>cover</w:t>
      </w:r>
      <w:r w:rsidR="00867A55" w:rsidRPr="00867A55">
        <w:rPr>
          <w:rFonts w:hint="eastAsia"/>
          <w:u w:val="single"/>
        </w:rPr>
        <w:t>_</w:t>
      </w:r>
      <w:r w:rsidR="00867A55" w:rsidRPr="00867A55">
        <w:rPr>
          <w:u w:val="single"/>
        </w:rPr>
        <w:t>student_</w:t>
      </w:r>
      <w:r w:rsidR="00867A55">
        <w:rPr>
          <w:u w:val="single"/>
        </w:rPr>
        <w:t>id</w:t>
      </w:r>
      <w:r w:rsidR="00867A55">
        <w:rPr>
          <w:sz w:val="30"/>
          <w:szCs w:val="30"/>
          <w:u w:val="single"/>
        </w:rPr>
        <w:t>}}</w:t>
      </w:r>
    </w:p>
    <w:p w14:paraId="13549DDE" w14:textId="51F533A1" w:rsidR="00720B72" w:rsidRDefault="00000000" w:rsidP="004F6933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指导教师：</w:t>
      </w:r>
      <w:r w:rsidR="00867A55">
        <w:rPr>
          <w:sz w:val="30"/>
          <w:szCs w:val="30"/>
          <w:u w:val="single"/>
        </w:rPr>
        <w:t>{{</w:t>
      </w:r>
      <w:r w:rsidR="00867A55">
        <w:rPr>
          <w:rFonts w:hint="eastAsia"/>
          <w:sz w:val="30"/>
          <w:szCs w:val="30"/>
          <w:u w:val="single"/>
        </w:rPr>
        <w:t>cove</w:t>
      </w:r>
      <w:r w:rsidR="00867A55" w:rsidRPr="00867A55">
        <w:rPr>
          <w:rFonts w:hint="eastAsia"/>
          <w:sz w:val="30"/>
          <w:szCs w:val="30"/>
          <w:u w:val="single"/>
        </w:rPr>
        <w:t>r</w:t>
      </w:r>
      <w:r w:rsidR="00867A55" w:rsidRPr="00867A55">
        <w:rPr>
          <w:sz w:val="30"/>
          <w:szCs w:val="30"/>
          <w:u w:val="single"/>
        </w:rPr>
        <w:t>_</w:t>
      </w:r>
      <w:r w:rsidR="00867A55" w:rsidRPr="00867A55">
        <w:rPr>
          <w:rStyle w:val="rynqvb"/>
          <w:u w:val="single"/>
          <w:lang w:val="en"/>
        </w:rPr>
        <w:t>instructor</w:t>
      </w:r>
      <w:r w:rsidR="00867A55" w:rsidRPr="00867A55">
        <w:rPr>
          <w:sz w:val="30"/>
          <w:szCs w:val="30"/>
          <w:u w:val="single"/>
        </w:rPr>
        <w:t>}</w:t>
      </w:r>
      <w:r w:rsidR="00867A55">
        <w:rPr>
          <w:sz w:val="30"/>
          <w:szCs w:val="30"/>
          <w:u w:val="single"/>
        </w:rPr>
        <w:t>}</w:t>
      </w:r>
    </w:p>
    <w:p w14:paraId="1551C149" w14:textId="76E7662D" w:rsidR="00720B72" w:rsidRDefault="00720B72">
      <w:pPr>
        <w:spacing w:line="360" w:lineRule="auto"/>
        <w:rPr>
          <w:sz w:val="32"/>
          <w:szCs w:val="32"/>
        </w:rPr>
      </w:pPr>
    </w:p>
    <w:p w14:paraId="7C70B8E6" w14:textId="0F7202FF" w:rsidR="00720B72" w:rsidRDefault="00867A55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 xml:space="preserve">{cover_year}} </w:t>
      </w:r>
      <w:r>
        <w:rPr>
          <w:rFonts w:hint="eastAsia"/>
          <w:sz w:val="32"/>
          <w:szCs w:val="32"/>
        </w:rPr>
        <w:t>年 {</w:t>
      </w: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>cover</w:t>
      </w:r>
      <w:r>
        <w:rPr>
          <w:sz w:val="32"/>
          <w:szCs w:val="32"/>
        </w:rPr>
        <w:t xml:space="preserve">_month}} </w:t>
      </w:r>
      <w:r>
        <w:rPr>
          <w:rFonts w:hint="eastAsia"/>
          <w:sz w:val="32"/>
          <w:szCs w:val="32"/>
        </w:rPr>
        <w:t>月</w:t>
      </w:r>
    </w:p>
    <w:bookmarkEnd w:id="0"/>
    <w:p w14:paraId="3C72E0E1" w14:textId="3C1BD1A6" w:rsidR="00C613B3" w:rsidRDefault="00C613B3" w:rsidP="00C613B3">
      <w:pPr>
        <w:widowControl/>
        <w:jc w:val="left"/>
        <w:rPr>
          <w:rFonts w:ascii="Times New Roman" w:hAnsi="Times New Roman"/>
          <w:color w:val="FF0000"/>
          <w:sz w:val="24"/>
        </w:rPr>
      </w:pPr>
    </w:p>
    <w:p w14:paraId="5A16E9FF" w14:textId="2AA1A2EB" w:rsidR="00C613B3" w:rsidRPr="002C4694" w:rsidRDefault="00C613B3" w:rsidP="00C613B3">
      <w:pPr>
        <w:widowControl/>
        <w:jc w:val="left"/>
        <w:rPr>
          <w:rFonts w:ascii="Times New Roman" w:hAnsi="Times New Roman" w:hint="eastAsia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br w:type="page"/>
      </w:r>
    </w:p>
    <w:p w14:paraId="2D871753" w14:textId="77777777" w:rsidR="00C613B3" w:rsidRDefault="00C613B3" w:rsidP="00C613B3">
      <w:pPr>
        <w:spacing w:before="240"/>
        <w:jc w:val="center"/>
        <w:rPr>
          <w:rFonts w:ascii="仿宋" w:eastAsia="仿宋" w:hAnsi="仿宋" w:cs="仿宋"/>
          <w:b/>
          <w:sz w:val="36"/>
          <w:szCs w:val="36"/>
        </w:rPr>
      </w:pPr>
      <w:r>
        <w:rPr>
          <w:rFonts w:ascii="仿宋" w:eastAsia="仿宋" w:hAnsi="仿宋" w:cs="仿宋" w:hint="eastAsia"/>
          <w:b/>
          <w:sz w:val="36"/>
          <w:szCs w:val="36"/>
        </w:rPr>
        <w:lastRenderedPageBreak/>
        <w:t>学术诚信声明</w:t>
      </w:r>
    </w:p>
    <w:p w14:paraId="32968393" w14:textId="77777777" w:rsidR="00C613B3" w:rsidRDefault="00C613B3" w:rsidP="00C613B3">
      <w:pPr>
        <w:spacing w:line="440" w:lineRule="exact"/>
        <w:ind w:firstLine="720"/>
        <w:jc w:val="left"/>
        <w:rPr>
          <w:rFonts w:ascii="仿宋_GB2312" w:eastAsia="仿宋_GB2312"/>
          <w:sz w:val="24"/>
        </w:rPr>
      </w:pPr>
    </w:p>
    <w:p w14:paraId="53426FA0" w14:textId="77777777" w:rsidR="00C613B3" w:rsidRDefault="00C613B3" w:rsidP="00C613B3">
      <w:pPr>
        <w:snapToGrid w:val="0"/>
        <w:spacing w:line="560" w:lineRule="exact"/>
        <w:ind w:firstLineChars="200" w:firstLine="560"/>
        <w:jc w:val="left"/>
        <w:rPr>
          <w:szCs w:val="28"/>
        </w:rPr>
      </w:pPr>
      <w:r>
        <w:rPr>
          <w:rFonts w:hint="eastAsia"/>
          <w:szCs w:val="28"/>
        </w:rPr>
        <w:t>本人所呈交的毕业论文（设计），是在导师的指导下，独立进行研究工作所取得的成果，所有数据、图片资料均真实可靠。除论文（设计）中已经注明引用的内容外，本论文（设计）不包含任何其他人或集体已经发表或撰写过的作品或成果。对本论文（设计）的研究作出重要贡献的个人和集体，均已在论文（设计）中以明确的方式标明。本人从未参与购买、代写毕业论文（设计），若经发现查实有此行为，将自觉接受学校开除学籍处分的决定。本毕业论文（设计）的知识产权归属于培养单位。本人完全意识到本声明的法律结果由本人承担。</w:t>
      </w:r>
    </w:p>
    <w:p w14:paraId="36C12312" w14:textId="16C508AB" w:rsidR="00C613B3" w:rsidRDefault="00C613B3" w:rsidP="00C613B3">
      <w:pPr>
        <w:spacing w:line="560" w:lineRule="exact"/>
        <w:ind w:firstLine="720"/>
        <w:jc w:val="left"/>
        <w:rPr>
          <w:rFonts w:ascii="仿宋_GB2312" w:eastAsia="仿宋_GB2312"/>
          <w:szCs w:val="28"/>
        </w:rPr>
      </w:pPr>
    </w:p>
    <w:p w14:paraId="2A6B2A21" w14:textId="1FEA3EAC" w:rsidR="00C613B3" w:rsidRDefault="00C613B3" w:rsidP="00C613B3">
      <w:pPr>
        <w:spacing w:line="560" w:lineRule="exact"/>
        <w:ind w:firstLine="720"/>
        <w:jc w:val="left"/>
        <w:rPr>
          <w:rFonts w:ascii="仿宋_GB2312" w:eastAsia="仿宋_GB2312"/>
          <w:szCs w:val="28"/>
        </w:rPr>
      </w:pPr>
    </w:p>
    <w:p w14:paraId="6C3BFD7E" w14:textId="77777777" w:rsidR="00C613B3" w:rsidRDefault="00C613B3" w:rsidP="00C613B3">
      <w:pPr>
        <w:spacing w:line="560" w:lineRule="exact"/>
        <w:ind w:firstLine="720"/>
        <w:jc w:val="left"/>
        <w:rPr>
          <w:rFonts w:ascii="仿宋_GB2312" w:eastAsia="仿宋_GB2312"/>
          <w:szCs w:val="28"/>
        </w:rPr>
      </w:pPr>
    </w:p>
    <w:p w14:paraId="5478ABE1" w14:textId="46A3C60D" w:rsidR="00C613B3" w:rsidRDefault="00C613B3" w:rsidP="00C613B3">
      <w:pPr>
        <w:spacing w:line="560" w:lineRule="exact"/>
        <w:jc w:val="left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本人签名：                    指导教师签名：</w:t>
      </w:r>
    </w:p>
    <w:p w14:paraId="3466C02A" w14:textId="77777777" w:rsidR="00C613B3" w:rsidRDefault="00C613B3" w:rsidP="00C613B3">
      <w:pPr>
        <w:spacing w:line="560" w:lineRule="exact"/>
        <w:ind w:firstLineChars="200" w:firstLine="560"/>
        <w:jc w:val="left"/>
        <w:rPr>
          <w:szCs w:val="28"/>
        </w:rPr>
      </w:pPr>
    </w:p>
    <w:p w14:paraId="64E6D489" w14:textId="126D1ADD" w:rsidR="00C613B3" w:rsidRDefault="00C613B3" w:rsidP="00C613B3">
      <w:pPr>
        <w:spacing w:line="560" w:lineRule="exact"/>
        <w:ind w:firstLineChars="200" w:firstLine="560"/>
        <w:jc w:val="left"/>
        <w:rPr>
          <w:szCs w:val="28"/>
        </w:rPr>
      </w:pPr>
      <w:r>
        <w:rPr>
          <w:rFonts w:hint="eastAsia"/>
          <w:szCs w:val="28"/>
        </w:rPr>
        <w:t>日期：</w:t>
      </w:r>
      <w:r w:rsidRPr="00C613B3">
        <w:rPr>
          <w:rFonts w:ascii="Times New Roman" w:hAnsi="Times New Roman"/>
          <w:szCs w:val="28"/>
        </w:rPr>
        <w:t>{{ais_date}}</w:t>
      </w:r>
      <w:r>
        <w:rPr>
          <w:rFonts w:hint="eastAsia"/>
          <w:szCs w:val="28"/>
        </w:rPr>
        <w:t xml:space="preserve">              日期：</w:t>
      </w:r>
      <w:r w:rsidRPr="00C613B3">
        <w:rPr>
          <w:rFonts w:ascii="Times New Roman" w:hAnsi="Times New Roman"/>
          <w:szCs w:val="28"/>
        </w:rPr>
        <w:t>{{ais_date</w:t>
      </w:r>
      <w:r w:rsidR="00163141">
        <w:rPr>
          <w:rFonts w:ascii="Times New Roman" w:hAnsi="Times New Roman"/>
          <w:szCs w:val="28"/>
        </w:rPr>
        <w:t>2</w:t>
      </w:r>
      <w:r w:rsidRPr="00C613B3">
        <w:rPr>
          <w:rFonts w:ascii="Times New Roman" w:hAnsi="Times New Roman"/>
          <w:szCs w:val="28"/>
        </w:rPr>
        <w:t>}}</w:t>
      </w:r>
      <w:r>
        <w:rPr>
          <w:rFonts w:hint="eastAsia"/>
          <w:szCs w:val="28"/>
        </w:rPr>
        <w:t xml:space="preserve">  </w:t>
      </w:r>
    </w:p>
    <w:p w14:paraId="06747E57" w14:textId="77777777" w:rsidR="00C613B3" w:rsidRDefault="00C613B3" w:rsidP="00C613B3">
      <w:pPr>
        <w:spacing w:line="440" w:lineRule="exact"/>
        <w:ind w:firstLine="720"/>
        <w:jc w:val="left"/>
        <w:rPr>
          <w:rFonts w:ascii="仿宋_GB2312" w:eastAsia="仿宋_GB2312"/>
          <w:sz w:val="24"/>
        </w:rPr>
      </w:pPr>
    </w:p>
    <w:p w14:paraId="1EFF2DEB" w14:textId="2155AF81" w:rsidR="00C613B3" w:rsidRPr="00C613B3" w:rsidRDefault="00C613B3" w:rsidP="00C613B3">
      <w:pPr>
        <w:widowControl/>
        <w:jc w:val="left"/>
        <w:rPr>
          <w:rFonts w:ascii="Times New Roman" w:hAnsi="Times New Roman"/>
          <w:color w:val="FF0000"/>
          <w:sz w:val="24"/>
        </w:rPr>
        <w:sectPr w:rsidR="00C613B3" w:rsidRPr="00C613B3" w:rsidSect="00B43864">
          <w:pgSz w:w="11906" w:h="16838"/>
          <w:pgMar w:top="1701" w:right="1644" w:bottom="1417" w:left="1644" w:header="850" w:footer="992" w:gutter="0"/>
          <w:pgNumType w:fmt="upperRoman" w:start="1"/>
          <w:cols w:space="720"/>
          <w:docGrid w:type="lines" w:linePitch="381"/>
        </w:sectPr>
      </w:pPr>
    </w:p>
    <w:bookmarkEnd w:id="1"/>
    <w:bookmarkEnd w:id="2"/>
    <w:bookmarkEnd w:id="3"/>
    <w:bookmarkEnd w:id="4"/>
    <w:bookmarkEnd w:id="5"/>
    <w:bookmarkEnd w:id="6"/>
    <w:bookmarkEnd w:id="7"/>
    <w:p w14:paraId="5492659B" w14:textId="602E0F0D" w:rsidR="00720B72" w:rsidRDefault="00867A55">
      <w:pPr>
        <w:pStyle w:val="1"/>
        <w:numPr>
          <w:ilvl w:val="0"/>
          <w:numId w:val="0"/>
        </w:numPr>
        <w:tabs>
          <w:tab w:val="left" w:pos="432"/>
        </w:tabs>
        <w:spacing w:beforeLines="100" w:before="381" w:afterLines="100" w:after="381"/>
        <w:ind w:left="431"/>
        <w:rPr>
          <w:rFonts w:ascii="黑体" w:eastAsia="黑体" w:cs="宋体"/>
          <w:snapToGrid w:val="0"/>
          <w:szCs w:val="21"/>
          <w:lang w:eastAsia="zh-CN"/>
        </w:rPr>
      </w:pPr>
      <w:r>
        <w:rPr>
          <w:rFonts w:ascii="宋体" w:hAnsi="宋体" w:hint="eastAsia"/>
          <w:sz w:val="32"/>
          <w:szCs w:val="32"/>
          <w:lang w:eastAsia="zh-CN"/>
        </w:rPr>
        <w:lastRenderedPageBreak/>
        <w:t>{{</w:t>
      </w:r>
      <w:r w:rsidRPr="00867A55">
        <w:rPr>
          <w:rFonts w:ascii="宋体" w:hAnsi="宋体"/>
          <w:sz w:val="32"/>
          <w:szCs w:val="32"/>
          <w:lang w:eastAsia="zh-CN"/>
        </w:rPr>
        <w:t>abstract</w:t>
      </w:r>
      <w:r>
        <w:rPr>
          <w:rFonts w:ascii="宋体" w:hAnsi="宋体"/>
          <w:sz w:val="32"/>
          <w:szCs w:val="32"/>
          <w:lang w:eastAsia="zh-CN"/>
        </w:rPr>
        <w:t>_</w:t>
      </w:r>
      <w:r w:rsidRPr="00867A55">
        <w:rPr>
          <w:rFonts w:ascii="宋体" w:hAnsi="宋体"/>
          <w:sz w:val="32"/>
          <w:szCs w:val="32"/>
          <w:lang w:eastAsia="zh-CN"/>
        </w:rPr>
        <w:t>title</w:t>
      </w:r>
      <w:r>
        <w:rPr>
          <w:rFonts w:ascii="宋体" w:hAnsi="宋体" w:hint="eastAsia"/>
          <w:sz w:val="32"/>
          <w:szCs w:val="32"/>
          <w:lang w:eastAsia="zh-CN"/>
        </w:rPr>
        <w:t>}}</w:t>
      </w:r>
    </w:p>
    <w:p w14:paraId="0F50D8EF" w14:textId="34ED3111" w:rsidR="00720B72" w:rsidRDefault="002A358A">
      <w:pPr>
        <w:adjustRightInd w:val="0"/>
        <w:snapToGrid w:val="0"/>
        <w:spacing w:beforeLines="50" w:before="190" w:line="360" w:lineRule="auto"/>
        <w:rPr>
          <w:color w:val="0000FF"/>
          <w:sz w:val="21"/>
          <w:szCs w:val="21"/>
        </w:rPr>
      </w:pPr>
      <w:r>
        <w:rPr>
          <w:rFonts w:ascii="黑体" w:eastAsia="黑体" w:cs="宋体" w:hint="eastAsia"/>
          <w:snapToGrid w:val="0"/>
          <w:kern w:val="0"/>
          <w:sz w:val="21"/>
          <w:szCs w:val="21"/>
        </w:rPr>
        <w:t>[摘要]</w:t>
      </w:r>
      <w:r w:rsidR="00867A55">
        <w:rPr>
          <w:rFonts w:ascii="楷体" w:eastAsia="楷体" w:hAnsi="楷体" w:hint="eastAsia"/>
          <w:sz w:val="21"/>
          <w:szCs w:val="21"/>
        </w:rPr>
        <w:t>{</w:t>
      </w:r>
      <w:r w:rsidR="00867A55">
        <w:rPr>
          <w:rFonts w:ascii="楷体" w:eastAsia="楷体" w:hAnsi="楷体"/>
          <w:sz w:val="21"/>
          <w:szCs w:val="21"/>
        </w:rPr>
        <w:t>{</w:t>
      </w:r>
      <w:bookmarkStart w:id="8" w:name="_Hlk156505378"/>
      <w:r w:rsidR="00867A55" w:rsidRPr="00867A55">
        <w:rPr>
          <w:rFonts w:ascii="楷体" w:eastAsia="楷体" w:hAnsi="楷体" w:hint="eastAsia"/>
          <w:sz w:val="21"/>
          <w:szCs w:val="21"/>
        </w:rPr>
        <w:t>abstract</w:t>
      </w:r>
      <w:r w:rsidR="00867A55" w:rsidRPr="00867A55">
        <w:rPr>
          <w:rFonts w:ascii="楷体" w:eastAsia="楷体" w:hAnsi="楷体"/>
          <w:sz w:val="21"/>
          <w:szCs w:val="21"/>
        </w:rPr>
        <w:t>_content</w:t>
      </w:r>
      <w:bookmarkEnd w:id="8"/>
      <w:r w:rsidR="00867A55">
        <w:rPr>
          <w:rFonts w:ascii="楷体" w:eastAsia="楷体" w:hAnsi="楷体"/>
          <w:sz w:val="21"/>
          <w:szCs w:val="21"/>
        </w:rPr>
        <w:t>}}</w:t>
      </w:r>
    </w:p>
    <w:p w14:paraId="2B9EF256" w14:textId="77777777" w:rsidR="00720B72" w:rsidRDefault="00720B72">
      <w:pPr>
        <w:adjustRightInd w:val="0"/>
        <w:snapToGrid w:val="0"/>
        <w:spacing w:beforeLines="50" w:before="190" w:line="360" w:lineRule="auto"/>
        <w:rPr>
          <w:color w:val="0000FF"/>
          <w:sz w:val="21"/>
          <w:szCs w:val="21"/>
        </w:rPr>
      </w:pPr>
    </w:p>
    <w:p w14:paraId="69CB7ADF" w14:textId="1337D563" w:rsidR="00720B72" w:rsidRPr="00867A55" w:rsidRDefault="00000000" w:rsidP="00867A55">
      <w:pPr>
        <w:widowControl/>
        <w:spacing w:line="360" w:lineRule="auto"/>
        <w:jc w:val="left"/>
      </w:pPr>
      <w:r>
        <w:rPr>
          <w:rFonts w:ascii="黑体" w:eastAsia="黑体" w:cs="宋体" w:hint="eastAsia"/>
          <w:snapToGrid w:val="0"/>
          <w:kern w:val="0"/>
          <w:sz w:val="21"/>
          <w:szCs w:val="21"/>
        </w:rPr>
        <w:t>[关键词]</w:t>
      </w:r>
      <w:r w:rsidR="00867A55">
        <w:rPr>
          <w:rFonts w:ascii="楷体" w:eastAsia="楷体" w:hAnsi="楷体"/>
          <w:sz w:val="21"/>
          <w:szCs w:val="24"/>
        </w:rPr>
        <w:t>{{</w:t>
      </w:r>
      <w:r w:rsidR="00867A55" w:rsidRPr="00867A55">
        <w:rPr>
          <w:rFonts w:ascii="楷体" w:eastAsia="楷体" w:hAnsi="楷体"/>
          <w:sz w:val="21"/>
          <w:szCs w:val="24"/>
        </w:rPr>
        <w:t>abstract_</w:t>
      </w:r>
      <w:r w:rsidR="00867A55">
        <w:rPr>
          <w:rFonts w:ascii="楷体" w:eastAsia="楷体" w:hAnsi="楷体"/>
          <w:sz w:val="21"/>
          <w:szCs w:val="24"/>
        </w:rPr>
        <w:t>keywords}}</w:t>
      </w:r>
    </w:p>
    <w:p w14:paraId="3E35A623" w14:textId="77777777" w:rsidR="00720B72" w:rsidRDefault="00720B72">
      <w:pPr>
        <w:adjustRightInd w:val="0"/>
        <w:snapToGrid w:val="0"/>
        <w:spacing w:beforeLines="50" w:before="190" w:line="360" w:lineRule="auto"/>
        <w:rPr>
          <w:sz w:val="24"/>
        </w:rPr>
      </w:pPr>
    </w:p>
    <w:p w14:paraId="2B33607C" w14:textId="77777777" w:rsidR="00720B72" w:rsidRDefault="00720B72"/>
    <w:p w14:paraId="6D0951BB" w14:textId="77777777" w:rsidR="00720B72" w:rsidRDefault="00720B72">
      <w:pPr>
        <w:sectPr w:rsidR="00720B72" w:rsidSect="00B43864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644" w:bottom="1417" w:left="1644" w:header="850" w:footer="992" w:gutter="0"/>
          <w:pgNumType w:fmt="upperRoman" w:start="1"/>
          <w:cols w:space="720"/>
          <w:docGrid w:type="lines" w:linePitch="381"/>
        </w:sectPr>
      </w:pPr>
    </w:p>
    <w:p w14:paraId="1991673A" w14:textId="5452B6D5" w:rsidR="00720B72" w:rsidRDefault="00867A55">
      <w:pPr>
        <w:widowControl/>
        <w:topLinePunct/>
        <w:adjustRightInd w:val="0"/>
        <w:snapToGrid w:val="0"/>
        <w:spacing w:beforeLines="100" w:before="381" w:afterLines="100" w:after="381" w:line="360" w:lineRule="auto"/>
        <w:jc w:val="center"/>
        <w:rPr>
          <w:rFonts w:ascii="Times New Roman" w:hAnsi="Times New Roman"/>
          <w:b/>
          <w:sz w:val="30"/>
        </w:rPr>
      </w:pPr>
      <w:bookmarkStart w:id="9" w:name="_Toc416551342"/>
      <w:bookmarkStart w:id="10" w:name="_Toc193539357"/>
      <w:bookmarkStart w:id="11" w:name="_Toc197838429"/>
      <w:bookmarkStart w:id="12" w:name="_Toc197836650"/>
      <w:bookmarkStart w:id="13" w:name="_Toc192322223"/>
      <w:bookmarkStart w:id="14" w:name="_Toc197837017"/>
      <w:r>
        <w:rPr>
          <w:rFonts w:ascii="Times New Roman" w:hAnsi="Times New Roman"/>
          <w:b/>
          <w:kern w:val="0"/>
          <w:sz w:val="30"/>
        </w:rPr>
        <w:lastRenderedPageBreak/>
        <w:t>{{en_abstract_title}}</w:t>
      </w:r>
    </w:p>
    <w:bookmarkEnd w:id="9"/>
    <w:bookmarkEnd w:id="10"/>
    <w:bookmarkEnd w:id="11"/>
    <w:bookmarkEnd w:id="12"/>
    <w:bookmarkEnd w:id="13"/>
    <w:bookmarkEnd w:id="14"/>
    <w:p w14:paraId="636A05BD" w14:textId="09D514C1" w:rsidR="00720B72" w:rsidRDefault="00000000" w:rsidP="00867A55">
      <w:pPr>
        <w:pStyle w:val="Default"/>
        <w:snapToGrid w:val="0"/>
        <w:spacing w:line="360" w:lineRule="auto"/>
        <w:jc w:val="both"/>
        <w:rPr>
          <w:rFonts w:cs="宋体"/>
          <w:snapToGrid w:val="0"/>
          <w:color w:val="0000FF"/>
        </w:rPr>
      </w:pPr>
      <w:r>
        <w:rPr>
          <w:rFonts w:ascii="黑体" w:eastAsia="黑体" w:hAnsi="黑体"/>
          <w:b/>
        </w:rPr>
        <w:t>[</w:t>
      </w:r>
      <w:r>
        <w:rPr>
          <w:rFonts w:ascii="Times New Roman" w:cs="Times New Roman"/>
          <w:b/>
        </w:rPr>
        <w:t>Abstract</w:t>
      </w:r>
      <w:r>
        <w:rPr>
          <w:rFonts w:ascii="黑体" w:eastAsia="黑体" w:hAnsi="黑体"/>
          <w:b/>
        </w:rPr>
        <w:t>]</w:t>
      </w:r>
      <w:r w:rsidR="00867A55" w:rsidRPr="00867A55">
        <w:rPr>
          <w:rFonts w:ascii="Times New Roman" w:eastAsia="宋体" w:cs="Times New Roman"/>
          <w:color w:val="auto"/>
          <w:kern w:val="2"/>
        </w:rPr>
        <w:t>{{en_abstract_</w:t>
      </w:r>
      <w:r w:rsidR="00867A55">
        <w:rPr>
          <w:rFonts w:ascii="Times New Roman" w:eastAsia="宋体" w:cs="Times New Roman"/>
          <w:color w:val="auto"/>
          <w:kern w:val="2"/>
        </w:rPr>
        <w:t>content</w:t>
      </w:r>
      <w:r w:rsidR="00867A55" w:rsidRPr="00867A55">
        <w:rPr>
          <w:rFonts w:ascii="Times New Roman" w:eastAsia="宋体" w:cs="Times New Roman"/>
          <w:color w:val="auto"/>
          <w:kern w:val="2"/>
        </w:rPr>
        <w:t>}}</w:t>
      </w:r>
    </w:p>
    <w:p w14:paraId="756B0331" w14:textId="67B0C16C" w:rsidR="00720B72" w:rsidRDefault="00720B72">
      <w:pPr>
        <w:widowControl/>
        <w:topLinePunct/>
        <w:adjustRightInd w:val="0"/>
        <w:snapToGrid w:val="0"/>
        <w:spacing w:line="360" w:lineRule="auto"/>
        <w:ind w:firstLineChars="200" w:firstLine="480"/>
        <w:rPr>
          <w:snapToGrid w:val="0"/>
          <w:color w:val="0000FF"/>
          <w:kern w:val="0"/>
          <w:sz w:val="24"/>
          <w:szCs w:val="24"/>
        </w:rPr>
      </w:pPr>
    </w:p>
    <w:p w14:paraId="25665F58" w14:textId="291CCC9E" w:rsidR="00720B72" w:rsidRDefault="00000000" w:rsidP="00867A55">
      <w:pPr>
        <w:spacing w:line="360" w:lineRule="auto"/>
        <w:jc w:val="left"/>
        <w:rPr>
          <w:sz w:val="24"/>
        </w:rPr>
      </w:pPr>
      <w:r>
        <w:rPr>
          <w:rFonts w:eastAsia="黑体"/>
          <w:b/>
          <w:snapToGrid w:val="0"/>
          <w:kern w:val="0"/>
          <w:sz w:val="24"/>
        </w:rPr>
        <w:t>[</w:t>
      </w:r>
      <w:r>
        <w:rPr>
          <w:rFonts w:ascii="Times New Roman" w:eastAsia="黑体" w:hAnsi="Times New Roman"/>
          <w:b/>
          <w:snapToGrid w:val="0"/>
          <w:kern w:val="0"/>
          <w:sz w:val="24"/>
          <w:szCs w:val="24"/>
        </w:rPr>
        <w:t>Key</w:t>
      </w:r>
      <w:r>
        <w:rPr>
          <w:rFonts w:ascii="Times New Roman" w:eastAsia="黑体" w:hAnsi="Times New Roman" w:hint="eastAsia"/>
          <w:b/>
          <w:snapToGrid w:val="0"/>
          <w:kern w:val="0"/>
          <w:sz w:val="24"/>
          <w:szCs w:val="24"/>
        </w:rPr>
        <w:t xml:space="preserve"> </w:t>
      </w:r>
      <w:r>
        <w:rPr>
          <w:rFonts w:ascii="Times New Roman" w:eastAsia="黑体" w:hAnsi="Times New Roman"/>
          <w:b/>
          <w:snapToGrid w:val="0"/>
          <w:kern w:val="0"/>
          <w:sz w:val="24"/>
          <w:szCs w:val="24"/>
        </w:rPr>
        <w:t>words</w:t>
      </w:r>
      <w:r>
        <w:rPr>
          <w:rFonts w:eastAsia="黑体"/>
          <w:b/>
          <w:snapToGrid w:val="0"/>
          <w:kern w:val="0"/>
          <w:sz w:val="24"/>
        </w:rPr>
        <w:t>]</w:t>
      </w:r>
      <w:r w:rsidR="00867A55" w:rsidRPr="00867A55">
        <w:rPr>
          <w:rFonts w:ascii="Times New Roman" w:hAnsi="Times New Roman"/>
          <w:sz w:val="24"/>
          <w:szCs w:val="24"/>
        </w:rPr>
        <w:t>{{en_abstract_</w:t>
      </w:r>
      <w:r w:rsidR="00867A55">
        <w:rPr>
          <w:rFonts w:ascii="Times New Roman" w:hAnsi="Times New Roman"/>
          <w:sz w:val="24"/>
          <w:szCs w:val="24"/>
        </w:rPr>
        <w:t>keywords</w:t>
      </w:r>
      <w:r w:rsidR="00867A55" w:rsidRPr="00867A55">
        <w:rPr>
          <w:rFonts w:ascii="Times New Roman" w:hAnsi="Times New Roman"/>
          <w:sz w:val="24"/>
          <w:szCs w:val="24"/>
        </w:rPr>
        <w:t>}}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C288439" w14:textId="77777777" w:rsidR="00720B72" w:rsidRDefault="00720B72">
      <w:pPr>
        <w:adjustRightInd w:val="0"/>
        <w:snapToGrid w:val="0"/>
        <w:spacing w:line="360" w:lineRule="auto"/>
        <w:rPr>
          <w:sz w:val="24"/>
          <w:szCs w:val="24"/>
        </w:rPr>
        <w:sectPr w:rsidR="00720B72" w:rsidSect="00B43864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644" w:bottom="1417" w:left="1644" w:header="850" w:footer="992" w:gutter="0"/>
          <w:pgNumType w:fmt="upperRoman"/>
          <w:cols w:space="720"/>
          <w:docGrid w:type="lines" w:linePitch="381"/>
        </w:sectPr>
      </w:pPr>
    </w:p>
    <w:p w14:paraId="196554F4" w14:textId="7C81A07E" w:rsidR="00720B72" w:rsidRDefault="002A358A">
      <w:pPr>
        <w:widowControl/>
        <w:topLinePunct/>
        <w:adjustRightInd w:val="0"/>
        <w:snapToGrid w:val="0"/>
        <w:spacing w:beforeLines="100" w:before="381" w:afterLines="100" w:after="381" w:line="360" w:lineRule="auto"/>
        <w:jc w:val="center"/>
        <w:rPr>
          <w:rFonts w:cs="宋体"/>
          <w:b/>
          <w:snapToGrid w:val="0"/>
          <w:kern w:val="0"/>
          <w:sz w:val="32"/>
          <w:szCs w:val="32"/>
        </w:rPr>
      </w:pPr>
      <w:bookmarkStart w:id="15" w:name="_Toc416363609"/>
      <w:bookmarkStart w:id="16" w:name="_Toc197838430"/>
      <w:bookmarkStart w:id="17" w:name="_Toc193539358"/>
      <w:bookmarkStart w:id="18" w:name="_Toc197837018"/>
      <w:bookmarkStart w:id="19" w:name="_Toc197836651"/>
      <w:bookmarkStart w:id="20" w:name="_Toc192322224"/>
      <w:r>
        <w:rPr>
          <w:rFonts w:cs="宋体" w:hint="eastAsia"/>
          <w:b/>
          <w:snapToGrid w:val="0"/>
          <w:kern w:val="0"/>
          <w:sz w:val="32"/>
          <w:szCs w:val="32"/>
        </w:rPr>
        <w:lastRenderedPageBreak/>
        <w:t>目  录</w:t>
      </w:r>
      <w:bookmarkEnd w:id="15"/>
      <w:bookmarkEnd w:id="16"/>
      <w:bookmarkEnd w:id="17"/>
      <w:bookmarkEnd w:id="18"/>
      <w:bookmarkEnd w:id="19"/>
      <w:bookmarkEnd w:id="20"/>
    </w:p>
    <w:p w14:paraId="2635E3EE" w14:textId="77777777" w:rsidR="001161AF" w:rsidRPr="00360568" w:rsidRDefault="001161AF" w:rsidP="00360568">
      <w:pPr>
        <w:rPr>
          <w:sz w:val="24"/>
        </w:rPr>
      </w:pPr>
    </w:p>
    <w:sectPr w:rsidR="001161AF" w:rsidRPr="00360568" w:rsidSect="00B43864">
      <w:headerReference w:type="default" r:id="rId17"/>
      <w:footerReference w:type="default" r:id="rId18"/>
      <w:pgSz w:w="11906" w:h="16838"/>
      <w:pgMar w:top="1701" w:right="1644" w:bottom="1417" w:left="1644" w:header="850" w:footer="992" w:gutter="0"/>
      <w:pgNumType w:fmt="upperRoman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CDB1" w14:textId="77777777" w:rsidR="00B43864" w:rsidRDefault="00B43864">
      <w:r>
        <w:separator/>
      </w:r>
    </w:p>
  </w:endnote>
  <w:endnote w:type="continuationSeparator" w:id="0">
    <w:p w14:paraId="584849D3" w14:textId="77777777" w:rsidR="00B43864" w:rsidRDefault="00B43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t.">
    <w:altName w:val="宋体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56B1" w14:textId="7AFEA822" w:rsidR="00720B72" w:rsidRDefault="002A358A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1B7141" wp14:editId="66202A2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1905" b="0"/>
              <wp:wrapNone/>
              <wp:docPr id="1983793510" name="文本框 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F5F40" w14:textId="77777777" w:rsidR="00720B72" w:rsidRDefault="00000000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B7141" id="_x0000_t202" coordsize="21600,21600" o:spt="202" path="m,l,21600r21600,l21600,xe">
              <v:stroke joinstyle="miter"/>
              <v:path gradientshapeok="t" o:connecttype="rect"/>
            </v:shapetype>
            <v:shape id="文本框 2049" o:spid="_x0000_s1026" type="#_x0000_t202" style="position:absolute;margin-left:0;margin-top:0;width:4.5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" filled="f" stroked="f">
              <v:textbox style="mso-fit-shape-to-text:t" inset="0,0,0,0">
                <w:txbxContent>
                  <w:p w14:paraId="621F5F40" w14:textId="77777777" w:rsidR="00720B72" w:rsidRDefault="00000000">
                    <w:pPr>
                      <w:pStyle w:val="ac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75B1" w14:textId="77777777" w:rsidR="00720B72" w:rsidRDefault="00000000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0F2A" w14:textId="77777777" w:rsidR="00720B72" w:rsidRDefault="00000000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23D4" w14:textId="77777777" w:rsidR="00720B72" w:rsidRDefault="00000000">
    <w:pPr>
      <w:pStyle w:val="ac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17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EC6E" w14:textId="77777777" w:rsidR="00720B72" w:rsidRDefault="00720B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4357" w14:textId="77777777" w:rsidR="00B43864" w:rsidRDefault="00B43864">
      <w:r>
        <w:separator/>
      </w:r>
    </w:p>
  </w:footnote>
  <w:footnote w:type="continuationSeparator" w:id="0">
    <w:p w14:paraId="67F4B7AD" w14:textId="77777777" w:rsidR="00B43864" w:rsidRDefault="00B43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B818" w14:textId="77777777" w:rsidR="00720B72" w:rsidRDefault="00000000">
    <w:pPr>
      <w:pStyle w:val="ae"/>
      <w:jc w:val="both"/>
    </w:pPr>
    <w:r>
      <w:rPr>
        <w:rFonts w:hint="eastAsia"/>
        <w:szCs w:val="18"/>
      </w:rPr>
      <w:t>几何驱动的图像颜色编辑方法与应用</w:t>
    </w:r>
    <w:r>
      <w:rPr>
        <w:rFonts w:hint="eastAsia"/>
      </w:rPr>
      <w:t xml:space="preserve">                                                           摘要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9642" w14:textId="77777777" w:rsidR="00720B72" w:rsidRDefault="00000000">
    <w:pPr>
      <w:pStyle w:val="ae"/>
      <w:jc w:val="left"/>
    </w:pPr>
    <w:r>
      <w:rPr>
        <w:rFonts w:hint="eastAsia"/>
      </w:rPr>
      <w:t>几何驱动的图像颜色编辑方法与应用                                                         摘  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C218" w14:textId="77777777" w:rsidR="00720B72" w:rsidRDefault="00000000">
    <w:pPr>
      <w:pStyle w:val="ae"/>
      <w:jc w:val="left"/>
    </w:pPr>
    <w:r>
      <w:t>Geometry Driven Image Color Editing Methods and Application</w:t>
    </w:r>
    <w:r>
      <w:rPr>
        <w:rFonts w:hint="eastAsia"/>
      </w:rPr>
      <w:t xml:space="preserve">                            Abstract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2F68" w14:textId="77777777" w:rsidR="00720B72" w:rsidRDefault="00000000">
    <w:pPr>
      <w:pStyle w:val="ae"/>
      <w:jc w:val="both"/>
    </w:pPr>
    <w:r>
      <w:t>Research on Linear Constrained Mesh Deformation Methods</w:t>
    </w:r>
    <w:r>
      <w:rPr>
        <w:rFonts w:hint="eastAsia"/>
      </w:rPr>
      <w:tab/>
      <w:t>Abstract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44D2" w14:textId="77777777" w:rsidR="00720B72" w:rsidRDefault="00720B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1599F5"/>
    <w:multiLevelType w:val="multilevel"/>
    <w:tmpl w:val="9F1599F5"/>
    <w:lvl w:ilvl="0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C026087C"/>
    <w:multiLevelType w:val="singleLevel"/>
    <w:tmpl w:val="C026087C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5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lvlText w:val="4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pStyle w:val="3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2.%2.%3.%4"/>
      <w:lvlJc w:val="left"/>
      <w:pPr>
        <w:tabs>
          <w:tab w:val="num" w:pos="864"/>
        </w:tabs>
        <w:ind w:left="864" w:hanging="864"/>
      </w:pPr>
      <w:rPr>
        <w:rFonts w:eastAsia="宋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0000011"/>
    <w:multiLevelType w:val="multilevel"/>
    <w:tmpl w:val="00000011"/>
    <w:lvl w:ilvl="0">
      <w:start w:val="2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pStyle w:val="2"/>
      <w:lvlText w:val="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00000012"/>
    <w:multiLevelType w:val="multilevel"/>
    <w:tmpl w:val="00000012"/>
    <w:lvl w:ilvl="0">
      <w:start w:val="4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00000013"/>
    <w:multiLevelType w:val="multilevel"/>
    <w:tmpl w:val="00000013"/>
    <w:lvl w:ilvl="0">
      <w:start w:val="6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00000014"/>
    <w:multiLevelType w:val="multilevel"/>
    <w:tmpl w:val="00000014"/>
    <w:lvl w:ilvl="0">
      <w:start w:val="1"/>
      <w:numFmt w:val="decimal"/>
      <w:lvlText w:val="第 %1 章"/>
      <w:lvlJc w:val="left"/>
      <w:pPr>
        <w:tabs>
          <w:tab w:val="num" w:pos="1814"/>
        </w:tabs>
        <w:ind w:left="1474" w:hanging="1474"/>
      </w:pPr>
      <w:rPr>
        <w:rFonts w:ascii="黑体" w:eastAsia="黑体" w:hAnsi="黑体" w:cs="黑体" w:hint="default"/>
        <w:b/>
        <w:bCs/>
        <w:sz w:val="30"/>
        <w:szCs w:val="30"/>
      </w:rPr>
    </w:lvl>
    <w:lvl w:ilvl="1">
      <w:start w:val="4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3C956A7"/>
    <w:multiLevelType w:val="multilevel"/>
    <w:tmpl w:val="03C956A7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-570"/>
        </w:tabs>
        <w:ind w:left="780" w:hanging="360"/>
      </w:pPr>
      <w:rPr>
        <w:rFonts w:hint="eastAsia"/>
      </w:rPr>
    </w:lvl>
    <w:lvl w:ilvl="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9E34EE"/>
    <w:multiLevelType w:val="multilevel"/>
    <w:tmpl w:val="109E34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 w:val="0"/>
        <w:spacing w:val="0"/>
        <w:sz w:val="44"/>
        <w:lang w:val="en-US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bCs/>
        <w:i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529AE793"/>
    <w:multiLevelType w:val="singleLevel"/>
    <w:tmpl w:val="529AE793"/>
    <w:lvl w:ilvl="0">
      <w:start w:val="2"/>
      <w:numFmt w:val="chineseCounting"/>
      <w:suff w:val="nothing"/>
      <w:lvlText w:val="%1、"/>
      <w:lvlJc w:val="left"/>
      <w:rPr>
        <w:rFonts w:ascii="宋体" w:eastAsia="宋体" w:hAnsi="宋体" w:cs="宋体" w:hint="eastAsia"/>
        <w:sz w:val="28"/>
        <w:szCs w:val="28"/>
      </w:rPr>
    </w:lvl>
  </w:abstractNum>
  <w:abstractNum w:abstractNumId="12" w15:restartNumberingAfterBreak="0">
    <w:nsid w:val="53427D6B"/>
    <w:multiLevelType w:val="singleLevel"/>
    <w:tmpl w:val="53427D6B"/>
    <w:lvl w:ilvl="0">
      <w:start w:val="1"/>
      <w:numFmt w:val="chineseCounting"/>
      <w:suff w:val="nothing"/>
      <w:lvlText w:val="%1、"/>
      <w:lvlJc w:val="left"/>
      <w:rPr>
        <w:rFonts w:ascii="宋体" w:eastAsia="宋体" w:hAnsi="宋体" w:cs="宋体" w:hint="eastAsia"/>
        <w:sz w:val="28"/>
        <w:szCs w:val="28"/>
      </w:rPr>
    </w:lvl>
  </w:abstractNum>
  <w:abstractNum w:abstractNumId="13" w15:restartNumberingAfterBreak="0">
    <w:nsid w:val="726E2BD3"/>
    <w:multiLevelType w:val="multilevel"/>
    <w:tmpl w:val="726E2BD3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cs="Times New Roman" w:hint="default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83305123">
    <w:abstractNumId w:val="4"/>
  </w:num>
  <w:num w:numId="2" w16cid:durableId="13920065">
    <w:abstractNumId w:val="5"/>
  </w:num>
  <w:num w:numId="3" w16cid:durableId="1836333251">
    <w:abstractNumId w:val="8"/>
  </w:num>
  <w:num w:numId="4" w16cid:durableId="1398748262">
    <w:abstractNumId w:val="10"/>
  </w:num>
  <w:num w:numId="5" w16cid:durableId="1889295256">
    <w:abstractNumId w:val="2"/>
  </w:num>
  <w:num w:numId="6" w16cid:durableId="308636471">
    <w:abstractNumId w:val="6"/>
  </w:num>
  <w:num w:numId="7" w16cid:durableId="1954558162">
    <w:abstractNumId w:val="3"/>
  </w:num>
  <w:num w:numId="8" w16cid:durableId="653918766">
    <w:abstractNumId w:val="7"/>
  </w:num>
  <w:num w:numId="9" w16cid:durableId="1331955627">
    <w:abstractNumId w:val="0"/>
  </w:num>
  <w:num w:numId="10" w16cid:durableId="1511483457">
    <w:abstractNumId w:val="9"/>
  </w:num>
  <w:num w:numId="11" w16cid:durableId="1706255133">
    <w:abstractNumId w:val="12"/>
  </w:num>
  <w:num w:numId="12" w16cid:durableId="710035165">
    <w:abstractNumId w:val="11"/>
  </w:num>
  <w:num w:numId="13" w16cid:durableId="1436946168">
    <w:abstractNumId w:val="13"/>
  </w:num>
  <w:num w:numId="14" w16cid:durableId="63990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194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 strokecolor="#36f">
      <v:fill color="white"/>
      <v:stroke color="#36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BlNDE4ODNkYTQyMGVkOWU1ZmM0ZTg3ZGVkZWRjN2QifQ=="/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PHD_reference.enl&lt;/item&gt;&lt;/Libraries&gt;&lt;/ENLibraries&gt;"/>
  </w:docVars>
  <w:rsids>
    <w:rsidRoot w:val="00172A27"/>
    <w:rsid w:val="000031A4"/>
    <w:rsid w:val="00003D30"/>
    <w:rsid w:val="00006955"/>
    <w:rsid w:val="00010A15"/>
    <w:rsid w:val="00013004"/>
    <w:rsid w:val="000250EA"/>
    <w:rsid w:val="00036895"/>
    <w:rsid w:val="00043EAE"/>
    <w:rsid w:val="000462CF"/>
    <w:rsid w:val="00047868"/>
    <w:rsid w:val="00050E45"/>
    <w:rsid w:val="00054247"/>
    <w:rsid w:val="00065358"/>
    <w:rsid w:val="00065F52"/>
    <w:rsid w:val="00066278"/>
    <w:rsid w:val="000679E5"/>
    <w:rsid w:val="00071EB2"/>
    <w:rsid w:val="0007269C"/>
    <w:rsid w:val="00075FF6"/>
    <w:rsid w:val="000838EA"/>
    <w:rsid w:val="00083E1B"/>
    <w:rsid w:val="00096CF4"/>
    <w:rsid w:val="000A03ED"/>
    <w:rsid w:val="000A05A4"/>
    <w:rsid w:val="000A1A9D"/>
    <w:rsid w:val="000A1E7A"/>
    <w:rsid w:val="000A68E6"/>
    <w:rsid w:val="000A6E15"/>
    <w:rsid w:val="000B09C2"/>
    <w:rsid w:val="000C4901"/>
    <w:rsid w:val="000C6510"/>
    <w:rsid w:val="000C756C"/>
    <w:rsid w:val="000E3329"/>
    <w:rsid w:val="000F1803"/>
    <w:rsid w:val="000F1A91"/>
    <w:rsid w:val="00107A1B"/>
    <w:rsid w:val="00113185"/>
    <w:rsid w:val="0011438E"/>
    <w:rsid w:val="001161AF"/>
    <w:rsid w:val="0011658E"/>
    <w:rsid w:val="0012037B"/>
    <w:rsid w:val="00124F50"/>
    <w:rsid w:val="0013600B"/>
    <w:rsid w:val="00155837"/>
    <w:rsid w:val="00156AF3"/>
    <w:rsid w:val="00163141"/>
    <w:rsid w:val="00164BA7"/>
    <w:rsid w:val="0016547F"/>
    <w:rsid w:val="00170A0F"/>
    <w:rsid w:val="00172A27"/>
    <w:rsid w:val="001737F6"/>
    <w:rsid w:val="00187C48"/>
    <w:rsid w:val="001B5795"/>
    <w:rsid w:val="001C15B8"/>
    <w:rsid w:val="001D5228"/>
    <w:rsid w:val="001D5705"/>
    <w:rsid w:val="001F33CB"/>
    <w:rsid w:val="00204DE2"/>
    <w:rsid w:val="00205C94"/>
    <w:rsid w:val="002116A4"/>
    <w:rsid w:val="002119C5"/>
    <w:rsid w:val="00224928"/>
    <w:rsid w:val="00227045"/>
    <w:rsid w:val="00235588"/>
    <w:rsid w:val="00240D81"/>
    <w:rsid w:val="00245F93"/>
    <w:rsid w:val="0025395F"/>
    <w:rsid w:val="002548EA"/>
    <w:rsid w:val="0025625D"/>
    <w:rsid w:val="0026511E"/>
    <w:rsid w:val="00271F77"/>
    <w:rsid w:val="00280E58"/>
    <w:rsid w:val="00285F7C"/>
    <w:rsid w:val="00295D6C"/>
    <w:rsid w:val="00296CA2"/>
    <w:rsid w:val="002A018D"/>
    <w:rsid w:val="002A358A"/>
    <w:rsid w:val="002B6C0B"/>
    <w:rsid w:val="002B72B8"/>
    <w:rsid w:val="002C25A5"/>
    <w:rsid w:val="002C2A46"/>
    <w:rsid w:val="002C4694"/>
    <w:rsid w:val="002C749D"/>
    <w:rsid w:val="002D6D89"/>
    <w:rsid w:val="002E233F"/>
    <w:rsid w:val="002E41A9"/>
    <w:rsid w:val="002E6B2F"/>
    <w:rsid w:val="002F106C"/>
    <w:rsid w:val="002F6881"/>
    <w:rsid w:val="002F6904"/>
    <w:rsid w:val="0031063C"/>
    <w:rsid w:val="00310759"/>
    <w:rsid w:val="0031783A"/>
    <w:rsid w:val="003254F7"/>
    <w:rsid w:val="00330F67"/>
    <w:rsid w:val="0033301E"/>
    <w:rsid w:val="003526EA"/>
    <w:rsid w:val="0035278F"/>
    <w:rsid w:val="0035297B"/>
    <w:rsid w:val="00360568"/>
    <w:rsid w:val="0036073B"/>
    <w:rsid w:val="00362EF8"/>
    <w:rsid w:val="00377B8F"/>
    <w:rsid w:val="00387842"/>
    <w:rsid w:val="00394D9A"/>
    <w:rsid w:val="0039515A"/>
    <w:rsid w:val="003B060C"/>
    <w:rsid w:val="003B6EEE"/>
    <w:rsid w:val="003B7187"/>
    <w:rsid w:val="003C4572"/>
    <w:rsid w:val="003D08E6"/>
    <w:rsid w:val="003D2188"/>
    <w:rsid w:val="003D2A7C"/>
    <w:rsid w:val="003D5BEB"/>
    <w:rsid w:val="003E04FE"/>
    <w:rsid w:val="003E4744"/>
    <w:rsid w:val="004151E9"/>
    <w:rsid w:val="00416145"/>
    <w:rsid w:val="0041668A"/>
    <w:rsid w:val="00417C73"/>
    <w:rsid w:val="00420028"/>
    <w:rsid w:val="0042009C"/>
    <w:rsid w:val="00426D84"/>
    <w:rsid w:val="004455E7"/>
    <w:rsid w:val="00460AE8"/>
    <w:rsid w:val="00485F5A"/>
    <w:rsid w:val="004A31F3"/>
    <w:rsid w:val="004A3910"/>
    <w:rsid w:val="004A478A"/>
    <w:rsid w:val="004A7FF5"/>
    <w:rsid w:val="004B0C3C"/>
    <w:rsid w:val="004C21D1"/>
    <w:rsid w:val="004C2265"/>
    <w:rsid w:val="004C638A"/>
    <w:rsid w:val="004D4553"/>
    <w:rsid w:val="004E0621"/>
    <w:rsid w:val="004E0D13"/>
    <w:rsid w:val="004E208E"/>
    <w:rsid w:val="004E7321"/>
    <w:rsid w:val="004E7D88"/>
    <w:rsid w:val="004F093C"/>
    <w:rsid w:val="004F0E1F"/>
    <w:rsid w:val="004F1610"/>
    <w:rsid w:val="004F1D03"/>
    <w:rsid w:val="004F619D"/>
    <w:rsid w:val="004F6933"/>
    <w:rsid w:val="00506184"/>
    <w:rsid w:val="00511F0D"/>
    <w:rsid w:val="00514C65"/>
    <w:rsid w:val="00514D17"/>
    <w:rsid w:val="0051683D"/>
    <w:rsid w:val="0051799E"/>
    <w:rsid w:val="00520804"/>
    <w:rsid w:val="005243D5"/>
    <w:rsid w:val="00533EBF"/>
    <w:rsid w:val="00544851"/>
    <w:rsid w:val="00565C37"/>
    <w:rsid w:val="0057651E"/>
    <w:rsid w:val="00577F49"/>
    <w:rsid w:val="00582DD1"/>
    <w:rsid w:val="00596127"/>
    <w:rsid w:val="005966F9"/>
    <w:rsid w:val="005A0811"/>
    <w:rsid w:val="005A0C05"/>
    <w:rsid w:val="005B69C9"/>
    <w:rsid w:val="005C7CD7"/>
    <w:rsid w:val="005D5616"/>
    <w:rsid w:val="005E0EEE"/>
    <w:rsid w:val="005E0FC3"/>
    <w:rsid w:val="005E4202"/>
    <w:rsid w:val="005E632C"/>
    <w:rsid w:val="005F7AFA"/>
    <w:rsid w:val="006001FF"/>
    <w:rsid w:val="00600746"/>
    <w:rsid w:val="006016EF"/>
    <w:rsid w:val="00604512"/>
    <w:rsid w:val="00611D90"/>
    <w:rsid w:val="0061466C"/>
    <w:rsid w:val="006208E4"/>
    <w:rsid w:val="00622CF5"/>
    <w:rsid w:val="00627E12"/>
    <w:rsid w:val="00642F46"/>
    <w:rsid w:val="006469E3"/>
    <w:rsid w:val="00646E83"/>
    <w:rsid w:val="00657E38"/>
    <w:rsid w:val="00660A8F"/>
    <w:rsid w:val="00665615"/>
    <w:rsid w:val="0066606C"/>
    <w:rsid w:val="00672A23"/>
    <w:rsid w:val="00672B67"/>
    <w:rsid w:val="00675303"/>
    <w:rsid w:val="0068232B"/>
    <w:rsid w:val="00692DF5"/>
    <w:rsid w:val="0069664C"/>
    <w:rsid w:val="006A2C69"/>
    <w:rsid w:val="006B76CA"/>
    <w:rsid w:val="006D2F99"/>
    <w:rsid w:val="006D3F5D"/>
    <w:rsid w:val="006F6277"/>
    <w:rsid w:val="0070270D"/>
    <w:rsid w:val="00720B72"/>
    <w:rsid w:val="007222CC"/>
    <w:rsid w:val="007258B4"/>
    <w:rsid w:val="007328C3"/>
    <w:rsid w:val="00732A88"/>
    <w:rsid w:val="00733D44"/>
    <w:rsid w:val="007420B9"/>
    <w:rsid w:val="007454C0"/>
    <w:rsid w:val="00756D58"/>
    <w:rsid w:val="00757489"/>
    <w:rsid w:val="00757ABB"/>
    <w:rsid w:val="00770987"/>
    <w:rsid w:val="00773D13"/>
    <w:rsid w:val="00773F3D"/>
    <w:rsid w:val="0078119C"/>
    <w:rsid w:val="00781763"/>
    <w:rsid w:val="0078264D"/>
    <w:rsid w:val="00786617"/>
    <w:rsid w:val="0079506D"/>
    <w:rsid w:val="007A137F"/>
    <w:rsid w:val="007A436D"/>
    <w:rsid w:val="007A5E52"/>
    <w:rsid w:val="007A6CE3"/>
    <w:rsid w:val="007A7AEC"/>
    <w:rsid w:val="007B4405"/>
    <w:rsid w:val="007B57F5"/>
    <w:rsid w:val="007B6FBD"/>
    <w:rsid w:val="007C24D7"/>
    <w:rsid w:val="007D750B"/>
    <w:rsid w:val="007D7C18"/>
    <w:rsid w:val="007E0F00"/>
    <w:rsid w:val="007F7320"/>
    <w:rsid w:val="00801FBF"/>
    <w:rsid w:val="0080786A"/>
    <w:rsid w:val="008103B0"/>
    <w:rsid w:val="00812A21"/>
    <w:rsid w:val="0081511A"/>
    <w:rsid w:val="008170E4"/>
    <w:rsid w:val="0083097E"/>
    <w:rsid w:val="00833610"/>
    <w:rsid w:val="00836A43"/>
    <w:rsid w:val="008434B8"/>
    <w:rsid w:val="00844EFC"/>
    <w:rsid w:val="0084657E"/>
    <w:rsid w:val="00852F5F"/>
    <w:rsid w:val="00860D48"/>
    <w:rsid w:val="008640B4"/>
    <w:rsid w:val="008656A3"/>
    <w:rsid w:val="008666D6"/>
    <w:rsid w:val="008679E5"/>
    <w:rsid w:val="00867A55"/>
    <w:rsid w:val="00871520"/>
    <w:rsid w:val="00874B06"/>
    <w:rsid w:val="00881946"/>
    <w:rsid w:val="008866CB"/>
    <w:rsid w:val="008953F8"/>
    <w:rsid w:val="008A277D"/>
    <w:rsid w:val="008B62D5"/>
    <w:rsid w:val="008C3A10"/>
    <w:rsid w:val="008C65FA"/>
    <w:rsid w:val="008E47A5"/>
    <w:rsid w:val="00903731"/>
    <w:rsid w:val="0090472B"/>
    <w:rsid w:val="00904F5C"/>
    <w:rsid w:val="009065F0"/>
    <w:rsid w:val="009131EC"/>
    <w:rsid w:val="0091402B"/>
    <w:rsid w:val="00914C7F"/>
    <w:rsid w:val="00914FB5"/>
    <w:rsid w:val="00935A21"/>
    <w:rsid w:val="00935CF2"/>
    <w:rsid w:val="009368D7"/>
    <w:rsid w:val="00941D8A"/>
    <w:rsid w:val="00943E0E"/>
    <w:rsid w:val="009457F7"/>
    <w:rsid w:val="0098347E"/>
    <w:rsid w:val="009A4BFC"/>
    <w:rsid w:val="009A59D9"/>
    <w:rsid w:val="009B440C"/>
    <w:rsid w:val="009D1222"/>
    <w:rsid w:val="009E06A8"/>
    <w:rsid w:val="009E15F1"/>
    <w:rsid w:val="009E3E89"/>
    <w:rsid w:val="009E535F"/>
    <w:rsid w:val="00A07D02"/>
    <w:rsid w:val="00A122CD"/>
    <w:rsid w:val="00A2709C"/>
    <w:rsid w:val="00A45B05"/>
    <w:rsid w:val="00A62661"/>
    <w:rsid w:val="00A63981"/>
    <w:rsid w:val="00A706FB"/>
    <w:rsid w:val="00A722EE"/>
    <w:rsid w:val="00A8094C"/>
    <w:rsid w:val="00A81464"/>
    <w:rsid w:val="00A83CED"/>
    <w:rsid w:val="00A859A8"/>
    <w:rsid w:val="00A85B7D"/>
    <w:rsid w:val="00A92476"/>
    <w:rsid w:val="00AA3E38"/>
    <w:rsid w:val="00AA6405"/>
    <w:rsid w:val="00AC0D5A"/>
    <w:rsid w:val="00AC6135"/>
    <w:rsid w:val="00AC7167"/>
    <w:rsid w:val="00AD5309"/>
    <w:rsid w:val="00AF0AC1"/>
    <w:rsid w:val="00AF1808"/>
    <w:rsid w:val="00AF1B55"/>
    <w:rsid w:val="00B038AB"/>
    <w:rsid w:val="00B076F2"/>
    <w:rsid w:val="00B07E19"/>
    <w:rsid w:val="00B10065"/>
    <w:rsid w:val="00B10706"/>
    <w:rsid w:val="00B11EB9"/>
    <w:rsid w:val="00B12BA6"/>
    <w:rsid w:val="00B14545"/>
    <w:rsid w:val="00B21B09"/>
    <w:rsid w:val="00B3298E"/>
    <w:rsid w:val="00B33451"/>
    <w:rsid w:val="00B43864"/>
    <w:rsid w:val="00B50564"/>
    <w:rsid w:val="00B61565"/>
    <w:rsid w:val="00B63E17"/>
    <w:rsid w:val="00B6704D"/>
    <w:rsid w:val="00B70246"/>
    <w:rsid w:val="00B704CB"/>
    <w:rsid w:val="00B765B1"/>
    <w:rsid w:val="00B76C28"/>
    <w:rsid w:val="00B76C3A"/>
    <w:rsid w:val="00B7731E"/>
    <w:rsid w:val="00B80CB6"/>
    <w:rsid w:val="00B907AD"/>
    <w:rsid w:val="00B91179"/>
    <w:rsid w:val="00B9619F"/>
    <w:rsid w:val="00B97D60"/>
    <w:rsid w:val="00BA2344"/>
    <w:rsid w:val="00BA24F6"/>
    <w:rsid w:val="00BA7F83"/>
    <w:rsid w:val="00BB10A7"/>
    <w:rsid w:val="00BB7302"/>
    <w:rsid w:val="00BC32C3"/>
    <w:rsid w:val="00BC3A18"/>
    <w:rsid w:val="00BD0786"/>
    <w:rsid w:val="00BD3B3D"/>
    <w:rsid w:val="00BE0A53"/>
    <w:rsid w:val="00BE2149"/>
    <w:rsid w:val="00C01F79"/>
    <w:rsid w:val="00C03BCD"/>
    <w:rsid w:val="00C1139B"/>
    <w:rsid w:val="00C26A03"/>
    <w:rsid w:val="00C467E9"/>
    <w:rsid w:val="00C512D7"/>
    <w:rsid w:val="00C56D11"/>
    <w:rsid w:val="00C570CF"/>
    <w:rsid w:val="00C613B3"/>
    <w:rsid w:val="00C6479B"/>
    <w:rsid w:val="00C75C3B"/>
    <w:rsid w:val="00C8313B"/>
    <w:rsid w:val="00C87DC2"/>
    <w:rsid w:val="00C9251D"/>
    <w:rsid w:val="00C933CB"/>
    <w:rsid w:val="00CA4C03"/>
    <w:rsid w:val="00CB204A"/>
    <w:rsid w:val="00CB6A93"/>
    <w:rsid w:val="00CC3E99"/>
    <w:rsid w:val="00CC4FDA"/>
    <w:rsid w:val="00CC6EAA"/>
    <w:rsid w:val="00CD0A7E"/>
    <w:rsid w:val="00CD505A"/>
    <w:rsid w:val="00CD5FC0"/>
    <w:rsid w:val="00CD61B1"/>
    <w:rsid w:val="00CD71D6"/>
    <w:rsid w:val="00CE1CBC"/>
    <w:rsid w:val="00CE4BB7"/>
    <w:rsid w:val="00CF3173"/>
    <w:rsid w:val="00CF6C87"/>
    <w:rsid w:val="00CF7367"/>
    <w:rsid w:val="00D15B79"/>
    <w:rsid w:val="00D16BEF"/>
    <w:rsid w:val="00D21E80"/>
    <w:rsid w:val="00D22FCF"/>
    <w:rsid w:val="00D2628F"/>
    <w:rsid w:val="00D26C0F"/>
    <w:rsid w:val="00D31776"/>
    <w:rsid w:val="00D378EE"/>
    <w:rsid w:val="00D44818"/>
    <w:rsid w:val="00D51C61"/>
    <w:rsid w:val="00D5336F"/>
    <w:rsid w:val="00D53EF7"/>
    <w:rsid w:val="00D601BF"/>
    <w:rsid w:val="00D618AF"/>
    <w:rsid w:val="00D6690C"/>
    <w:rsid w:val="00D744C6"/>
    <w:rsid w:val="00D7505A"/>
    <w:rsid w:val="00D76D27"/>
    <w:rsid w:val="00D817E9"/>
    <w:rsid w:val="00DA58A5"/>
    <w:rsid w:val="00DA7F76"/>
    <w:rsid w:val="00DB0356"/>
    <w:rsid w:val="00DB03E4"/>
    <w:rsid w:val="00DB14D3"/>
    <w:rsid w:val="00DB6889"/>
    <w:rsid w:val="00DC3FBB"/>
    <w:rsid w:val="00DD1CD6"/>
    <w:rsid w:val="00DD3CF0"/>
    <w:rsid w:val="00DD69DC"/>
    <w:rsid w:val="00DE7DE7"/>
    <w:rsid w:val="00DF0EBE"/>
    <w:rsid w:val="00E11384"/>
    <w:rsid w:val="00E15857"/>
    <w:rsid w:val="00E159F8"/>
    <w:rsid w:val="00E17F1A"/>
    <w:rsid w:val="00E278D7"/>
    <w:rsid w:val="00E30DA6"/>
    <w:rsid w:val="00E31DC2"/>
    <w:rsid w:val="00E32416"/>
    <w:rsid w:val="00E5436D"/>
    <w:rsid w:val="00E5438D"/>
    <w:rsid w:val="00E56990"/>
    <w:rsid w:val="00E62F62"/>
    <w:rsid w:val="00E632D2"/>
    <w:rsid w:val="00E67956"/>
    <w:rsid w:val="00E708E8"/>
    <w:rsid w:val="00E955FC"/>
    <w:rsid w:val="00EA0A32"/>
    <w:rsid w:val="00EA549D"/>
    <w:rsid w:val="00EB69DA"/>
    <w:rsid w:val="00EC44E0"/>
    <w:rsid w:val="00EC548C"/>
    <w:rsid w:val="00ED1B52"/>
    <w:rsid w:val="00ED35A4"/>
    <w:rsid w:val="00EE1CB2"/>
    <w:rsid w:val="00EF61B7"/>
    <w:rsid w:val="00F0154A"/>
    <w:rsid w:val="00F1482C"/>
    <w:rsid w:val="00F159DC"/>
    <w:rsid w:val="00F17A5B"/>
    <w:rsid w:val="00F20C6F"/>
    <w:rsid w:val="00F22818"/>
    <w:rsid w:val="00F31F64"/>
    <w:rsid w:val="00F40805"/>
    <w:rsid w:val="00F4190B"/>
    <w:rsid w:val="00F421DB"/>
    <w:rsid w:val="00F4345B"/>
    <w:rsid w:val="00F473FB"/>
    <w:rsid w:val="00F51141"/>
    <w:rsid w:val="00F5191C"/>
    <w:rsid w:val="00F519A7"/>
    <w:rsid w:val="00F5581B"/>
    <w:rsid w:val="00F62848"/>
    <w:rsid w:val="00F7358F"/>
    <w:rsid w:val="00F821D1"/>
    <w:rsid w:val="00F845CC"/>
    <w:rsid w:val="00F976BC"/>
    <w:rsid w:val="00FB53C7"/>
    <w:rsid w:val="00FD74DC"/>
    <w:rsid w:val="00FE4F69"/>
    <w:rsid w:val="00FE5095"/>
    <w:rsid w:val="00FE71E7"/>
    <w:rsid w:val="00FE7FB1"/>
    <w:rsid w:val="00FF19E4"/>
    <w:rsid w:val="00FF2A4A"/>
    <w:rsid w:val="01125FFA"/>
    <w:rsid w:val="012F391B"/>
    <w:rsid w:val="013B022B"/>
    <w:rsid w:val="01437C9C"/>
    <w:rsid w:val="016C0FA1"/>
    <w:rsid w:val="017043C8"/>
    <w:rsid w:val="01780080"/>
    <w:rsid w:val="01785B98"/>
    <w:rsid w:val="018067FB"/>
    <w:rsid w:val="018D3968"/>
    <w:rsid w:val="01A80A5C"/>
    <w:rsid w:val="01AE0FCA"/>
    <w:rsid w:val="01E316F3"/>
    <w:rsid w:val="01FF6E99"/>
    <w:rsid w:val="02402FC9"/>
    <w:rsid w:val="02561491"/>
    <w:rsid w:val="0257090F"/>
    <w:rsid w:val="0264436C"/>
    <w:rsid w:val="026D45ED"/>
    <w:rsid w:val="028B71D3"/>
    <w:rsid w:val="02AE3D59"/>
    <w:rsid w:val="02B02621"/>
    <w:rsid w:val="02B80282"/>
    <w:rsid w:val="02BA0257"/>
    <w:rsid w:val="02C80BB0"/>
    <w:rsid w:val="030D2310"/>
    <w:rsid w:val="031762EC"/>
    <w:rsid w:val="032F2286"/>
    <w:rsid w:val="033B56D0"/>
    <w:rsid w:val="03533C26"/>
    <w:rsid w:val="03F62DA4"/>
    <w:rsid w:val="0486623C"/>
    <w:rsid w:val="049F6974"/>
    <w:rsid w:val="04B10172"/>
    <w:rsid w:val="04B10515"/>
    <w:rsid w:val="05072A45"/>
    <w:rsid w:val="05096BCD"/>
    <w:rsid w:val="05421FF8"/>
    <w:rsid w:val="055E6E53"/>
    <w:rsid w:val="055F2A96"/>
    <w:rsid w:val="059828C2"/>
    <w:rsid w:val="05AF3B52"/>
    <w:rsid w:val="05D75897"/>
    <w:rsid w:val="05E735C9"/>
    <w:rsid w:val="05EE68E6"/>
    <w:rsid w:val="05F15617"/>
    <w:rsid w:val="063F7CC0"/>
    <w:rsid w:val="064B4434"/>
    <w:rsid w:val="065546FA"/>
    <w:rsid w:val="06EC6481"/>
    <w:rsid w:val="070148E7"/>
    <w:rsid w:val="071118C9"/>
    <w:rsid w:val="0759305A"/>
    <w:rsid w:val="077E1FD5"/>
    <w:rsid w:val="07914317"/>
    <w:rsid w:val="07CD32C6"/>
    <w:rsid w:val="07D505EB"/>
    <w:rsid w:val="07EA7A03"/>
    <w:rsid w:val="07F52BC8"/>
    <w:rsid w:val="08112394"/>
    <w:rsid w:val="08143F1D"/>
    <w:rsid w:val="086E3851"/>
    <w:rsid w:val="088A61B1"/>
    <w:rsid w:val="089112ED"/>
    <w:rsid w:val="089D7C92"/>
    <w:rsid w:val="08AC6127"/>
    <w:rsid w:val="08C65C2C"/>
    <w:rsid w:val="094E3BAB"/>
    <w:rsid w:val="0958770C"/>
    <w:rsid w:val="095F13EB"/>
    <w:rsid w:val="09750AA3"/>
    <w:rsid w:val="0996112A"/>
    <w:rsid w:val="099A135C"/>
    <w:rsid w:val="09D31BFF"/>
    <w:rsid w:val="0A0578BD"/>
    <w:rsid w:val="0A321725"/>
    <w:rsid w:val="0A417C77"/>
    <w:rsid w:val="0A733C8E"/>
    <w:rsid w:val="0A7A592D"/>
    <w:rsid w:val="0A8E365F"/>
    <w:rsid w:val="0A9450C5"/>
    <w:rsid w:val="0AEC6CAF"/>
    <w:rsid w:val="0AEF242E"/>
    <w:rsid w:val="0B3649C8"/>
    <w:rsid w:val="0B3F0699"/>
    <w:rsid w:val="0B5820CA"/>
    <w:rsid w:val="0B756CA4"/>
    <w:rsid w:val="0B810BB9"/>
    <w:rsid w:val="0BA15FF0"/>
    <w:rsid w:val="0BC45B99"/>
    <w:rsid w:val="0C0C6956"/>
    <w:rsid w:val="0C3D4AC3"/>
    <w:rsid w:val="0C4750BB"/>
    <w:rsid w:val="0C6649A8"/>
    <w:rsid w:val="0C6C56AA"/>
    <w:rsid w:val="0C761053"/>
    <w:rsid w:val="0C872588"/>
    <w:rsid w:val="0C8C59B0"/>
    <w:rsid w:val="0CA46232"/>
    <w:rsid w:val="0CA76FFF"/>
    <w:rsid w:val="0CC56FFE"/>
    <w:rsid w:val="0CF373B2"/>
    <w:rsid w:val="0CFD33F5"/>
    <w:rsid w:val="0D193F26"/>
    <w:rsid w:val="0D1940D6"/>
    <w:rsid w:val="0D38442D"/>
    <w:rsid w:val="0D4307E1"/>
    <w:rsid w:val="0D555B80"/>
    <w:rsid w:val="0D5B011C"/>
    <w:rsid w:val="0DBE4FD6"/>
    <w:rsid w:val="0DD52D89"/>
    <w:rsid w:val="0DE80AF4"/>
    <w:rsid w:val="0DF02FB9"/>
    <w:rsid w:val="0E323F57"/>
    <w:rsid w:val="0E456704"/>
    <w:rsid w:val="0E7E15F4"/>
    <w:rsid w:val="0E8A4325"/>
    <w:rsid w:val="0EB339C5"/>
    <w:rsid w:val="0EE24651"/>
    <w:rsid w:val="0F227D2C"/>
    <w:rsid w:val="0F680DBF"/>
    <w:rsid w:val="0F7E55D1"/>
    <w:rsid w:val="0F8303A3"/>
    <w:rsid w:val="0F95395D"/>
    <w:rsid w:val="0F9D49C4"/>
    <w:rsid w:val="0FC73E3B"/>
    <w:rsid w:val="0FE9262E"/>
    <w:rsid w:val="10252D22"/>
    <w:rsid w:val="102F4BCF"/>
    <w:rsid w:val="103B0586"/>
    <w:rsid w:val="104650B3"/>
    <w:rsid w:val="106A3649"/>
    <w:rsid w:val="106A6FF4"/>
    <w:rsid w:val="10734855"/>
    <w:rsid w:val="108D506C"/>
    <w:rsid w:val="10C50341"/>
    <w:rsid w:val="10DD5A17"/>
    <w:rsid w:val="111659D0"/>
    <w:rsid w:val="111B209C"/>
    <w:rsid w:val="116508E1"/>
    <w:rsid w:val="116F7CF9"/>
    <w:rsid w:val="11973798"/>
    <w:rsid w:val="11991775"/>
    <w:rsid w:val="119E35A8"/>
    <w:rsid w:val="11A27059"/>
    <w:rsid w:val="11DF0806"/>
    <w:rsid w:val="11DF5471"/>
    <w:rsid w:val="11EA30A2"/>
    <w:rsid w:val="11F272A1"/>
    <w:rsid w:val="121D0DB5"/>
    <w:rsid w:val="12C04428"/>
    <w:rsid w:val="12EF7943"/>
    <w:rsid w:val="132C0590"/>
    <w:rsid w:val="13B26403"/>
    <w:rsid w:val="13BD7205"/>
    <w:rsid w:val="13CC3671"/>
    <w:rsid w:val="13D36C5E"/>
    <w:rsid w:val="13F44900"/>
    <w:rsid w:val="142B5721"/>
    <w:rsid w:val="147658D9"/>
    <w:rsid w:val="147B2C32"/>
    <w:rsid w:val="149461E4"/>
    <w:rsid w:val="14946DBF"/>
    <w:rsid w:val="14A11B60"/>
    <w:rsid w:val="14EF780E"/>
    <w:rsid w:val="150D6E12"/>
    <w:rsid w:val="151F62BA"/>
    <w:rsid w:val="158B71F4"/>
    <w:rsid w:val="158F4D82"/>
    <w:rsid w:val="158F584A"/>
    <w:rsid w:val="159255D5"/>
    <w:rsid w:val="159941CB"/>
    <w:rsid w:val="15A733F4"/>
    <w:rsid w:val="15D45685"/>
    <w:rsid w:val="15E04C51"/>
    <w:rsid w:val="16040992"/>
    <w:rsid w:val="16415253"/>
    <w:rsid w:val="16850783"/>
    <w:rsid w:val="16A676A3"/>
    <w:rsid w:val="16DF0FE1"/>
    <w:rsid w:val="16E701E0"/>
    <w:rsid w:val="170D5489"/>
    <w:rsid w:val="171952BB"/>
    <w:rsid w:val="171A4A2F"/>
    <w:rsid w:val="172140E8"/>
    <w:rsid w:val="173C29EB"/>
    <w:rsid w:val="173F44C9"/>
    <w:rsid w:val="17546308"/>
    <w:rsid w:val="17653C25"/>
    <w:rsid w:val="17685EDC"/>
    <w:rsid w:val="179B473C"/>
    <w:rsid w:val="17AB21A4"/>
    <w:rsid w:val="18272BE6"/>
    <w:rsid w:val="182D1DDC"/>
    <w:rsid w:val="18435509"/>
    <w:rsid w:val="18457C19"/>
    <w:rsid w:val="184976D0"/>
    <w:rsid w:val="186931FB"/>
    <w:rsid w:val="186F5C5F"/>
    <w:rsid w:val="19484385"/>
    <w:rsid w:val="19492682"/>
    <w:rsid w:val="19526F10"/>
    <w:rsid w:val="1998463F"/>
    <w:rsid w:val="19B1359D"/>
    <w:rsid w:val="19E717D1"/>
    <w:rsid w:val="19EC33DD"/>
    <w:rsid w:val="19F17012"/>
    <w:rsid w:val="1A050ADB"/>
    <w:rsid w:val="1A111C4A"/>
    <w:rsid w:val="1A141A91"/>
    <w:rsid w:val="1A210F47"/>
    <w:rsid w:val="1A2F0966"/>
    <w:rsid w:val="1A303070"/>
    <w:rsid w:val="1A366198"/>
    <w:rsid w:val="1A5114B8"/>
    <w:rsid w:val="1A9D2A7C"/>
    <w:rsid w:val="1AC00EFB"/>
    <w:rsid w:val="1AD11A1D"/>
    <w:rsid w:val="1B48336A"/>
    <w:rsid w:val="1B4B4B89"/>
    <w:rsid w:val="1B6A60FA"/>
    <w:rsid w:val="1BB93055"/>
    <w:rsid w:val="1BBE4697"/>
    <w:rsid w:val="1BFE2CE6"/>
    <w:rsid w:val="1C0B6B83"/>
    <w:rsid w:val="1C251E10"/>
    <w:rsid w:val="1C470B95"/>
    <w:rsid w:val="1C657BDD"/>
    <w:rsid w:val="1C7425D7"/>
    <w:rsid w:val="1D157E69"/>
    <w:rsid w:val="1D190631"/>
    <w:rsid w:val="1D1A6489"/>
    <w:rsid w:val="1D1E3C56"/>
    <w:rsid w:val="1D4127C8"/>
    <w:rsid w:val="1D8611E5"/>
    <w:rsid w:val="1E2762EE"/>
    <w:rsid w:val="1E937715"/>
    <w:rsid w:val="1EAA166A"/>
    <w:rsid w:val="1EAE3096"/>
    <w:rsid w:val="1EBB5C4A"/>
    <w:rsid w:val="1EBD29E4"/>
    <w:rsid w:val="1EC41FC5"/>
    <w:rsid w:val="1EC808BF"/>
    <w:rsid w:val="1EE029A4"/>
    <w:rsid w:val="1EF371C2"/>
    <w:rsid w:val="1F063B7D"/>
    <w:rsid w:val="1F0E0B48"/>
    <w:rsid w:val="1F2F5F77"/>
    <w:rsid w:val="1F7D6AC9"/>
    <w:rsid w:val="1FCE5BB5"/>
    <w:rsid w:val="1FE13754"/>
    <w:rsid w:val="1FF73D14"/>
    <w:rsid w:val="2008423A"/>
    <w:rsid w:val="20124BC3"/>
    <w:rsid w:val="20243766"/>
    <w:rsid w:val="205E3D53"/>
    <w:rsid w:val="208B2B0B"/>
    <w:rsid w:val="209B29E0"/>
    <w:rsid w:val="20D167E6"/>
    <w:rsid w:val="20D61B3B"/>
    <w:rsid w:val="21682816"/>
    <w:rsid w:val="21755C9A"/>
    <w:rsid w:val="21785ED1"/>
    <w:rsid w:val="21B46321"/>
    <w:rsid w:val="22044D72"/>
    <w:rsid w:val="223D797C"/>
    <w:rsid w:val="225258F7"/>
    <w:rsid w:val="226B5AF4"/>
    <w:rsid w:val="22A57468"/>
    <w:rsid w:val="22B9513B"/>
    <w:rsid w:val="22C72083"/>
    <w:rsid w:val="22EF3892"/>
    <w:rsid w:val="23A25E7F"/>
    <w:rsid w:val="23AC5989"/>
    <w:rsid w:val="23AF4B20"/>
    <w:rsid w:val="23BF649B"/>
    <w:rsid w:val="23D67E14"/>
    <w:rsid w:val="242E5767"/>
    <w:rsid w:val="242F045B"/>
    <w:rsid w:val="246A0F18"/>
    <w:rsid w:val="2478376D"/>
    <w:rsid w:val="247F243A"/>
    <w:rsid w:val="24AA05A2"/>
    <w:rsid w:val="24AE0B46"/>
    <w:rsid w:val="25007ACF"/>
    <w:rsid w:val="25090731"/>
    <w:rsid w:val="25311082"/>
    <w:rsid w:val="255033F2"/>
    <w:rsid w:val="255E138F"/>
    <w:rsid w:val="25CF50A0"/>
    <w:rsid w:val="26171F71"/>
    <w:rsid w:val="261D6411"/>
    <w:rsid w:val="262773B3"/>
    <w:rsid w:val="26575474"/>
    <w:rsid w:val="26954E11"/>
    <w:rsid w:val="269C7383"/>
    <w:rsid w:val="26AE71B3"/>
    <w:rsid w:val="26BE7068"/>
    <w:rsid w:val="26DF02D9"/>
    <w:rsid w:val="270C62B7"/>
    <w:rsid w:val="276118E6"/>
    <w:rsid w:val="2762006E"/>
    <w:rsid w:val="27631FC5"/>
    <w:rsid w:val="277976C4"/>
    <w:rsid w:val="27A3170E"/>
    <w:rsid w:val="27CC5A46"/>
    <w:rsid w:val="27F74F8E"/>
    <w:rsid w:val="283B58CA"/>
    <w:rsid w:val="285C1E7C"/>
    <w:rsid w:val="286363D8"/>
    <w:rsid w:val="28B409B4"/>
    <w:rsid w:val="28D83A9B"/>
    <w:rsid w:val="28DF67A5"/>
    <w:rsid w:val="28F17E5A"/>
    <w:rsid w:val="292D0766"/>
    <w:rsid w:val="29495C0C"/>
    <w:rsid w:val="29542916"/>
    <w:rsid w:val="298D1FAA"/>
    <w:rsid w:val="29FA758F"/>
    <w:rsid w:val="2A7D4340"/>
    <w:rsid w:val="2A80357B"/>
    <w:rsid w:val="2AB438F9"/>
    <w:rsid w:val="2B0F2F13"/>
    <w:rsid w:val="2B203769"/>
    <w:rsid w:val="2B3E6C5B"/>
    <w:rsid w:val="2B7B7994"/>
    <w:rsid w:val="2B7D2D78"/>
    <w:rsid w:val="2B936FA7"/>
    <w:rsid w:val="2B99414B"/>
    <w:rsid w:val="2BD559B5"/>
    <w:rsid w:val="2BD650E5"/>
    <w:rsid w:val="2BF06C42"/>
    <w:rsid w:val="2C023DFA"/>
    <w:rsid w:val="2C1539AA"/>
    <w:rsid w:val="2C263E16"/>
    <w:rsid w:val="2C271DE5"/>
    <w:rsid w:val="2C341A62"/>
    <w:rsid w:val="2C5A1DEF"/>
    <w:rsid w:val="2CE54055"/>
    <w:rsid w:val="2CEB2208"/>
    <w:rsid w:val="2D0814F1"/>
    <w:rsid w:val="2D0C2BCA"/>
    <w:rsid w:val="2D1B57E5"/>
    <w:rsid w:val="2D3C7D4B"/>
    <w:rsid w:val="2E175A14"/>
    <w:rsid w:val="2E24038A"/>
    <w:rsid w:val="2E637093"/>
    <w:rsid w:val="2E6B0328"/>
    <w:rsid w:val="2E8A241A"/>
    <w:rsid w:val="2E994FB1"/>
    <w:rsid w:val="2EAF3B61"/>
    <w:rsid w:val="2EF86C25"/>
    <w:rsid w:val="2F1F0B51"/>
    <w:rsid w:val="2F226A16"/>
    <w:rsid w:val="2F276780"/>
    <w:rsid w:val="2F3A7657"/>
    <w:rsid w:val="2F441FBB"/>
    <w:rsid w:val="2F653B6A"/>
    <w:rsid w:val="2F6C0592"/>
    <w:rsid w:val="2F982483"/>
    <w:rsid w:val="2FBF7F43"/>
    <w:rsid w:val="2FF0366D"/>
    <w:rsid w:val="300803EF"/>
    <w:rsid w:val="304D5C4D"/>
    <w:rsid w:val="30DB643E"/>
    <w:rsid w:val="30E76C76"/>
    <w:rsid w:val="30F717EE"/>
    <w:rsid w:val="31004776"/>
    <w:rsid w:val="310430C1"/>
    <w:rsid w:val="31092A78"/>
    <w:rsid w:val="311141C5"/>
    <w:rsid w:val="3126165B"/>
    <w:rsid w:val="312C1659"/>
    <w:rsid w:val="312D7097"/>
    <w:rsid w:val="314162B9"/>
    <w:rsid w:val="31540DC9"/>
    <w:rsid w:val="315E379E"/>
    <w:rsid w:val="31643CAA"/>
    <w:rsid w:val="319F514A"/>
    <w:rsid w:val="31A67308"/>
    <w:rsid w:val="31EF468C"/>
    <w:rsid w:val="32B20E8F"/>
    <w:rsid w:val="32C30BC1"/>
    <w:rsid w:val="32C60B49"/>
    <w:rsid w:val="336F6D78"/>
    <w:rsid w:val="33803604"/>
    <w:rsid w:val="338E3643"/>
    <w:rsid w:val="33AA4438"/>
    <w:rsid w:val="33BE74CF"/>
    <w:rsid w:val="33E85BD3"/>
    <w:rsid w:val="33F4414B"/>
    <w:rsid w:val="3429377F"/>
    <w:rsid w:val="34862BDB"/>
    <w:rsid w:val="34C401D1"/>
    <w:rsid w:val="34CA0BF4"/>
    <w:rsid w:val="34DB7C99"/>
    <w:rsid w:val="35073054"/>
    <w:rsid w:val="351F6D34"/>
    <w:rsid w:val="3541220D"/>
    <w:rsid w:val="354325A8"/>
    <w:rsid w:val="3558300F"/>
    <w:rsid w:val="357C125E"/>
    <w:rsid w:val="358747C2"/>
    <w:rsid w:val="358E358F"/>
    <w:rsid w:val="35A724AE"/>
    <w:rsid w:val="35AF08E0"/>
    <w:rsid w:val="35B100DE"/>
    <w:rsid w:val="35CD16DA"/>
    <w:rsid w:val="35DB1B92"/>
    <w:rsid w:val="35F13003"/>
    <w:rsid w:val="35F745D6"/>
    <w:rsid w:val="36012E06"/>
    <w:rsid w:val="36584DD8"/>
    <w:rsid w:val="3663087E"/>
    <w:rsid w:val="366C05D3"/>
    <w:rsid w:val="36D05553"/>
    <w:rsid w:val="36D862D6"/>
    <w:rsid w:val="36E27034"/>
    <w:rsid w:val="36FA412E"/>
    <w:rsid w:val="376A1118"/>
    <w:rsid w:val="379522F8"/>
    <w:rsid w:val="379954F3"/>
    <w:rsid w:val="379E73FF"/>
    <w:rsid w:val="37DE4095"/>
    <w:rsid w:val="3813486B"/>
    <w:rsid w:val="38161B3C"/>
    <w:rsid w:val="382C24AB"/>
    <w:rsid w:val="382F493A"/>
    <w:rsid w:val="38353194"/>
    <w:rsid w:val="3877297C"/>
    <w:rsid w:val="38941E65"/>
    <w:rsid w:val="38A2353F"/>
    <w:rsid w:val="38BC568B"/>
    <w:rsid w:val="38D37B94"/>
    <w:rsid w:val="38F815D3"/>
    <w:rsid w:val="3929719C"/>
    <w:rsid w:val="393D0A21"/>
    <w:rsid w:val="396078DB"/>
    <w:rsid w:val="39B560E7"/>
    <w:rsid w:val="39CD78ED"/>
    <w:rsid w:val="39E4526D"/>
    <w:rsid w:val="3A2A0CA5"/>
    <w:rsid w:val="3A317F3E"/>
    <w:rsid w:val="3A4C76EA"/>
    <w:rsid w:val="3AA40495"/>
    <w:rsid w:val="3AB3176E"/>
    <w:rsid w:val="3AF235BE"/>
    <w:rsid w:val="3AFB6E5C"/>
    <w:rsid w:val="3B3A0F5E"/>
    <w:rsid w:val="3B4007CD"/>
    <w:rsid w:val="3B793C1D"/>
    <w:rsid w:val="3BF055B9"/>
    <w:rsid w:val="3C313E36"/>
    <w:rsid w:val="3C6525EE"/>
    <w:rsid w:val="3C7921E9"/>
    <w:rsid w:val="3C7A0F4C"/>
    <w:rsid w:val="3C9B1423"/>
    <w:rsid w:val="3CA621E0"/>
    <w:rsid w:val="3D3461D9"/>
    <w:rsid w:val="3D546E2C"/>
    <w:rsid w:val="3D5A752D"/>
    <w:rsid w:val="3DD551FD"/>
    <w:rsid w:val="3DD74DAF"/>
    <w:rsid w:val="3DE24030"/>
    <w:rsid w:val="3E1321C9"/>
    <w:rsid w:val="3E1D6ACD"/>
    <w:rsid w:val="3E1F0D05"/>
    <w:rsid w:val="3E377A8F"/>
    <w:rsid w:val="3E7871B2"/>
    <w:rsid w:val="3E9828EF"/>
    <w:rsid w:val="3EDA5275"/>
    <w:rsid w:val="3EDC19FC"/>
    <w:rsid w:val="3F096A36"/>
    <w:rsid w:val="3F173D91"/>
    <w:rsid w:val="3F204B9E"/>
    <w:rsid w:val="3F2556F3"/>
    <w:rsid w:val="3F286806"/>
    <w:rsid w:val="3F600504"/>
    <w:rsid w:val="3F6D43EC"/>
    <w:rsid w:val="3F757BAC"/>
    <w:rsid w:val="3FB055CC"/>
    <w:rsid w:val="3FC27A03"/>
    <w:rsid w:val="3FD70547"/>
    <w:rsid w:val="3FDA211F"/>
    <w:rsid w:val="40023AF2"/>
    <w:rsid w:val="40806F12"/>
    <w:rsid w:val="40916831"/>
    <w:rsid w:val="409A1288"/>
    <w:rsid w:val="40BA0607"/>
    <w:rsid w:val="40D21ABB"/>
    <w:rsid w:val="40EA7211"/>
    <w:rsid w:val="40FB1372"/>
    <w:rsid w:val="41353B03"/>
    <w:rsid w:val="414E6F35"/>
    <w:rsid w:val="417C2573"/>
    <w:rsid w:val="41B70D18"/>
    <w:rsid w:val="41B723D6"/>
    <w:rsid w:val="41D91034"/>
    <w:rsid w:val="41EA4FEF"/>
    <w:rsid w:val="41F7188B"/>
    <w:rsid w:val="420634FD"/>
    <w:rsid w:val="421B1D46"/>
    <w:rsid w:val="42577EA1"/>
    <w:rsid w:val="42880B52"/>
    <w:rsid w:val="42B160C7"/>
    <w:rsid w:val="42BD2703"/>
    <w:rsid w:val="42F950CC"/>
    <w:rsid w:val="43111A3E"/>
    <w:rsid w:val="432F1853"/>
    <w:rsid w:val="433A1FC4"/>
    <w:rsid w:val="4347719A"/>
    <w:rsid w:val="434D0280"/>
    <w:rsid w:val="436D42E6"/>
    <w:rsid w:val="43806C8F"/>
    <w:rsid w:val="43C87F01"/>
    <w:rsid w:val="43FD1300"/>
    <w:rsid w:val="4459641D"/>
    <w:rsid w:val="448C391B"/>
    <w:rsid w:val="44C1472D"/>
    <w:rsid w:val="44DE5C3A"/>
    <w:rsid w:val="45023246"/>
    <w:rsid w:val="450411BF"/>
    <w:rsid w:val="452B6F71"/>
    <w:rsid w:val="453C31C8"/>
    <w:rsid w:val="45494262"/>
    <w:rsid w:val="454F3AE7"/>
    <w:rsid w:val="45527EE8"/>
    <w:rsid w:val="458F3252"/>
    <w:rsid w:val="45A801C9"/>
    <w:rsid w:val="45C75C30"/>
    <w:rsid w:val="45F5576F"/>
    <w:rsid w:val="461236D4"/>
    <w:rsid w:val="4618717B"/>
    <w:rsid w:val="4657234D"/>
    <w:rsid w:val="46C527E9"/>
    <w:rsid w:val="46E54D2B"/>
    <w:rsid w:val="47011155"/>
    <w:rsid w:val="4703102D"/>
    <w:rsid w:val="47055A12"/>
    <w:rsid w:val="474358CD"/>
    <w:rsid w:val="47453FFF"/>
    <w:rsid w:val="474A6C5C"/>
    <w:rsid w:val="47B1403F"/>
    <w:rsid w:val="48136630"/>
    <w:rsid w:val="485B5F4A"/>
    <w:rsid w:val="4881221C"/>
    <w:rsid w:val="489B64D3"/>
    <w:rsid w:val="48C60564"/>
    <w:rsid w:val="48CB21E7"/>
    <w:rsid w:val="48DF6C6F"/>
    <w:rsid w:val="49075444"/>
    <w:rsid w:val="49496FC6"/>
    <w:rsid w:val="494C1F0C"/>
    <w:rsid w:val="496604E9"/>
    <w:rsid w:val="498447C8"/>
    <w:rsid w:val="499656BC"/>
    <w:rsid w:val="49A43E69"/>
    <w:rsid w:val="49EB1A27"/>
    <w:rsid w:val="4A070E34"/>
    <w:rsid w:val="4A2D17DA"/>
    <w:rsid w:val="4A404E23"/>
    <w:rsid w:val="4A420346"/>
    <w:rsid w:val="4A4278A6"/>
    <w:rsid w:val="4A6D66C1"/>
    <w:rsid w:val="4A940E55"/>
    <w:rsid w:val="4A9A77FF"/>
    <w:rsid w:val="4A9E098D"/>
    <w:rsid w:val="4AE90040"/>
    <w:rsid w:val="4AED7531"/>
    <w:rsid w:val="4AF54172"/>
    <w:rsid w:val="4B047121"/>
    <w:rsid w:val="4B13116E"/>
    <w:rsid w:val="4B140F23"/>
    <w:rsid w:val="4B2914F2"/>
    <w:rsid w:val="4B3C553D"/>
    <w:rsid w:val="4B6814DC"/>
    <w:rsid w:val="4B695D76"/>
    <w:rsid w:val="4B945F3A"/>
    <w:rsid w:val="4BAD1567"/>
    <w:rsid w:val="4BCA458E"/>
    <w:rsid w:val="4BCA5136"/>
    <w:rsid w:val="4BD534DD"/>
    <w:rsid w:val="4C4B0F12"/>
    <w:rsid w:val="4C5545BE"/>
    <w:rsid w:val="4C990822"/>
    <w:rsid w:val="4C991AA4"/>
    <w:rsid w:val="4CB94ECA"/>
    <w:rsid w:val="4CC34DBA"/>
    <w:rsid w:val="4CEF5AA3"/>
    <w:rsid w:val="4D0D7418"/>
    <w:rsid w:val="4D6A0EC2"/>
    <w:rsid w:val="4D775F50"/>
    <w:rsid w:val="4D7C1024"/>
    <w:rsid w:val="4DA03887"/>
    <w:rsid w:val="4E35323A"/>
    <w:rsid w:val="4E47267F"/>
    <w:rsid w:val="4E5742FC"/>
    <w:rsid w:val="4E7A75BB"/>
    <w:rsid w:val="4E882759"/>
    <w:rsid w:val="4E9538C3"/>
    <w:rsid w:val="4EE44566"/>
    <w:rsid w:val="4EF53841"/>
    <w:rsid w:val="4F000D4E"/>
    <w:rsid w:val="4F2777F5"/>
    <w:rsid w:val="4F361873"/>
    <w:rsid w:val="4F3771FC"/>
    <w:rsid w:val="4F397410"/>
    <w:rsid w:val="4F407844"/>
    <w:rsid w:val="4F412C5D"/>
    <w:rsid w:val="4F8D4ECC"/>
    <w:rsid w:val="4FE120CD"/>
    <w:rsid w:val="4FEC6ED7"/>
    <w:rsid w:val="4FF41B81"/>
    <w:rsid w:val="4FFB0E23"/>
    <w:rsid w:val="504236C4"/>
    <w:rsid w:val="508B043A"/>
    <w:rsid w:val="508F4198"/>
    <w:rsid w:val="50956E9C"/>
    <w:rsid w:val="50A438A3"/>
    <w:rsid w:val="50D213AD"/>
    <w:rsid w:val="50DA760D"/>
    <w:rsid w:val="50E377D9"/>
    <w:rsid w:val="50E43384"/>
    <w:rsid w:val="51066A81"/>
    <w:rsid w:val="51493AE0"/>
    <w:rsid w:val="515661FD"/>
    <w:rsid w:val="51B0609B"/>
    <w:rsid w:val="51B54EE7"/>
    <w:rsid w:val="51C95274"/>
    <w:rsid w:val="51D26E9E"/>
    <w:rsid w:val="5221289A"/>
    <w:rsid w:val="524D5B9D"/>
    <w:rsid w:val="524E5126"/>
    <w:rsid w:val="52781486"/>
    <w:rsid w:val="52E92BCF"/>
    <w:rsid w:val="52F7756C"/>
    <w:rsid w:val="5307230C"/>
    <w:rsid w:val="531E46B7"/>
    <w:rsid w:val="531F6E35"/>
    <w:rsid w:val="532E11C5"/>
    <w:rsid w:val="534C39F4"/>
    <w:rsid w:val="53596B00"/>
    <w:rsid w:val="536B7143"/>
    <w:rsid w:val="53896CD2"/>
    <w:rsid w:val="538D124F"/>
    <w:rsid w:val="5390551C"/>
    <w:rsid w:val="539D3FC6"/>
    <w:rsid w:val="53BD2563"/>
    <w:rsid w:val="542B64CF"/>
    <w:rsid w:val="54446560"/>
    <w:rsid w:val="549D39F9"/>
    <w:rsid w:val="54C72587"/>
    <w:rsid w:val="55014072"/>
    <w:rsid w:val="551E5FCD"/>
    <w:rsid w:val="5528196E"/>
    <w:rsid w:val="5549158F"/>
    <w:rsid w:val="556B11AD"/>
    <w:rsid w:val="55FD133D"/>
    <w:rsid w:val="56180996"/>
    <w:rsid w:val="561F3FB8"/>
    <w:rsid w:val="56367E88"/>
    <w:rsid w:val="5640613C"/>
    <w:rsid w:val="56976A99"/>
    <w:rsid w:val="56B435EC"/>
    <w:rsid w:val="57007337"/>
    <w:rsid w:val="574A02E3"/>
    <w:rsid w:val="577F3DF8"/>
    <w:rsid w:val="57850DDB"/>
    <w:rsid w:val="578F08FB"/>
    <w:rsid w:val="57AE108B"/>
    <w:rsid w:val="57E36310"/>
    <w:rsid w:val="582B03E3"/>
    <w:rsid w:val="583D49E3"/>
    <w:rsid w:val="586048B8"/>
    <w:rsid w:val="588D4BFA"/>
    <w:rsid w:val="58C47EF0"/>
    <w:rsid w:val="590151D9"/>
    <w:rsid w:val="59050301"/>
    <w:rsid w:val="5939660B"/>
    <w:rsid w:val="59710078"/>
    <w:rsid w:val="59767A48"/>
    <w:rsid w:val="59802BA0"/>
    <w:rsid w:val="59B10AE3"/>
    <w:rsid w:val="59E117E6"/>
    <w:rsid w:val="59EC76FE"/>
    <w:rsid w:val="5A015241"/>
    <w:rsid w:val="5A0A5DD6"/>
    <w:rsid w:val="5A211843"/>
    <w:rsid w:val="5A4456FE"/>
    <w:rsid w:val="5A473565"/>
    <w:rsid w:val="5A4E03B9"/>
    <w:rsid w:val="5AC92264"/>
    <w:rsid w:val="5B2C5167"/>
    <w:rsid w:val="5B2C78E5"/>
    <w:rsid w:val="5B661732"/>
    <w:rsid w:val="5B6775CC"/>
    <w:rsid w:val="5B6A1223"/>
    <w:rsid w:val="5B725F67"/>
    <w:rsid w:val="5B832125"/>
    <w:rsid w:val="5B94486F"/>
    <w:rsid w:val="5C092471"/>
    <w:rsid w:val="5C2D6D76"/>
    <w:rsid w:val="5C2F7D76"/>
    <w:rsid w:val="5C4C2E1B"/>
    <w:rsid w:val="5C5A64E7"/>
    <w:rsid w:val="5C6A1DAB"/>
    <w:rsid w:val="5C7B2466"/>
    <w:rsid w:val="5C950521"/>
    <w:rsid w:val="5CCA778E"/>
    <w:rsid w:val="5CDF53F6"/>
    <w:rsid w:val="5D0056E2"/>
    <w:rsid w:val="5D215451"/>
    <w:rsid w:val="5D2874C9"/>
    <w:rsid w:val="5D3E7679"/>
    <w:rsid w:val="5D4D4536"/>
    <w:rsid w:val="5D67343F"/>
    <w:rsid w:val="5D7F2B16"/>
    <w:rsid w:val="5D8365CC"/>
    <w:rsid w:val="5D991A77"/>
    <w:rsid w:val="5DB46785"/>
    <w:rsid w:val="5DD33513"/>
    <w:rsid w:val="5DEF3391"/>
    <w:rsid w:val="5E257683"/>
    <w:rsid w:val="5E280F21"/>
    <w:rsid w:val="5E4374F5"/>
    <w:rsid w:val="5E5456DE"/>
    <w:rsid w:val="5E6454C3"/>
    <w:rsid w:val="5E7168E8"/>
    <w:rsid w:val="5F271087"/>
    <w:rsid w:val="5F4A460A"/>
    <w:rsid w:val="5F661E0C"/>
    <w:rsid w:val="5F92277B"/>
    <w:rsid w:val="5FAA642F"/>
    <w:rsid w:val="5FB85F63"/>
    <w:rsid w:val="600734E4"/>
    <w:rsid w:val="600A2085"/>
    <w:rsid w:val="60235E44"/>
    <w:rsid w:val="607D544A"/>
    <w:rsid w:val="60C5751B"/>
    <w:rsid w:val="60D75902"/>
    <w:rsid w:val="60E27AAD"/>
    <w:rsid w:val="61054080"/>
    <w:rsid w:val="612105D5"/>
    <w:rsid w:val="61236B8D"/>
    <w:rsid w:val="61300C1A"/>
    <w:rsid w:val="613D110B"/>
    <w:rsid w:val="6146003C"/>
    <w:rsid w:val="614C70BC"/>
    <w:rsid w:val="617079FF"/>
    <w:rsid w:val="617836F6"/>
    <w:rsid w:val="61920F3C"/>
    <w:rsid w:val="61A62889"/>
    <w:rsid w:val="61C4646F"/>
    <w:rsid w:val="61FD33D3"/>
    <w:rsid w:val="620922EF"/>
    <w:rsid w:val="62095877"/>
    <w:rsid w:val="621758FE"/>
    <w:rsid w:val="6247128D"/>
    <w:rsid w:val="6259113E"/>
    <w:rsid w:val="627904ED"/>
    <w:rsid w:val="62795766"/>
    <w:rsid w:val="62BF69F3"/>
    <w:rsid w:val="62C028FA"/>
    <w:rsid w:val="62C1359F"/>
    <w:rsid w:val="62DB2A06"/>
    <w:rsid w:val="62E259CA"/>
    <w:rsid w:val="62F61EBC"/>
    <w:rsid w:val="630A0E15"/>
    <w:rsid w:val="63181341"/>
    <w:rsid w:val="632562D2"/>
    <w:rsid w:val="632624E0"/>
    <w:rsid w:val="638B1D11"/>
    <w:rsid w:val="63933AC1"/>
    <w:rsid w:val="639A6FD0"/>
    <w:rsid w:val="63A40936"/>
    <w:rsid w:val="63D92749"/>
    <w:rsid w:val="642B35E8"/>
    <w:rsid w:val="643B4D13"/>
    <w:rsid w:val="643C74D4"/>
    <w:rsid w:val="64446389"/>
    <w:rsid w:val="648A4C60"/>
    <w:rsid w:val="64E51434"/>
    <w:rsid w:val="64EA04FE"/>
    <w:rsid w:val="655E1189"/>
    <w:rsid w:val="66173E7E"/>
    <w:rsid w:val="664A0FD1"/>
    <w:rsid w:val="66EB4FDD"/>
    <w:rsid w:val="66EB7839"/>
    <w:rsid w:val="6711791D"/>
    <w:rsid w:val="67292AA1"/>
    <w:rsid w:val="673367B6"/>
    <w:rsid w:val="673F0467"/>
    <w:rsid w:val="677F7E04"/>
    <w:rsid w:val="67863E8F"/>
    <w:rsid w:val="67C01ECC"/>
    <w:rsid w:val="67C514D1"/>
    <w:rsid w:val="67D04E69"/>
    <w:rsid w:val="67D44308"/>
    <w:rsid w:val="67F81964"/>
    <w:rsid w:val="68026D90"/>
    <w:rsid w:val="68093B71"/>
    <w:rsid w:val="680B402D"/>
    <w:rsid w:val="680E6DA3"/>
    <w:rsid w:val="68131A39"/>
    <w:rsid w:val="68440417"/>
    <w:rsid w:val="68790CF7"/>
    <w:rsid w:val="68982224"/>
    <w:rsid w:val="68AC3FC3"/>
    <w:rsid w:val="68BE52DD"/>
    <w:rsid w:val="68E320F2"/>
    <w:rsid w:val="69026F3E"/>
    <w:rsid w:val="695F774B"/>
    <w:rsid w:val="69DD2382"/>
    <w:rsid w:val="6A242EE4"/>
    <w:rsid w:val="6A3824EC"/>
    <w:rsid w:val="6A5D51F0"/>
    <w:rsid w:val="6A9337A5"/>
    <w:rsid w:val="6AAD32DB"/>
    <w:rsid w:val="6AB366FA"/>
    <w:rsid w:val="6ABA26BF"/>
    <w:rsid w:val="6ACC1380"/>
    <w:rsid w:val="6AD06BC8"/>
    <w:rsid w:val="6AE14931"/>
    <w:rsid w:val="6AEF271D"/>
    <w:rsid w:val="6AF03729"/>
    <w:rsid w:val="6AFC3F79"/>
    <w:rsid w:val="6B0926B8"/>
    <w:rsid w:val="6B2C6B6F"/>
    <w:rsid w:val="6B4C6D09"/>
    <w:rsid w:val="6B6B53AE"/>
    <w:rsid w:val="6B797DFD"/>
    <w:rsid w:val="6B9B2D32"/>
    <w:rsid w:val="6BA70850"/>
    <w:rsid w:val="6BC14F26"/>
    <w:rsid w:val="6BD362A0"/>
    <w:rsid w:val="6BD745F3"/>
    <w:rsid w:val="6BDC7259"/>
    <w:rsid w:val="6BFE2300"/>
    <w:rsid w:val="6C027255"/>
    <w:rsid w:val="6C364C94"/>
    <w:rsid w:val="6C5D623A"/>
    <w:rsid w:val="6C88409A"/>
    <w:rsid w:val="6CD17AC1"/>
    <w:rsid w:val="6CDE10A7"/>
    <w:rsid w:val="6D176D30"/>
    <w:rsid w:val="6D25631E"/>
    <w:rsid w:val="6D567859"/>
    <w:rsid w:val="6D741A8D"/>
    <w:rsid w:val="6D7952F5"/>
    <w:rsid w:val="6DB36A59"/>
    <w:rsid w:val="6DE77B31"/>
    <w:rsid w:val="6DF2650C"/>
    <w:rsid w:val="6DF95F1D"/>
    <w:rsid w:val="6E057EB4"/>
    <w:rsid w:val="6E2D71CA"/>
    <w:rsid w:val="6E672D51"/>
    <w:rsid w:val="6E7C172E"/>
    <w:rsid w:val="6E8E5C29"/>
    <w:rsid w:val="6E995AD6"/>
    <w:rsid w:val="6EA748DD"/>
    <w:rsid w:val="6EAE336B"/>
    <w:rsid w:val="6EBA3F0B"/>
    <w:rsid w:val="6EE96C7B"/>
    <w:rsid w:val="6F60051B"/>
    <w:rsid w:val="6F6118C8"/>
    <w:rsid w:val="6F683873"/>
    <w:rsid w:val="6F8E45BB"/>
    <w:rsid w:val="6F942142"/>
    <w:rsid w:val="6F95026E"/>
    <w:rsid w:val="6FA820AD"/>
    <w:rsid w:val="6FBB2FC8"/>
    <w:rsid w:val="6FBC5202"/>
    <w:rsid w:val="6FBD1785"/>
    <w:rsid w:val="6FCD2B56"/>
    <w:rsid w:val="6FD36858"/>
    <w:rsid w:val="6FE43B33"/>
    <w:rsid w:val="6FEA121C"/>
    <w:rsid w:val="6FF13F65"/>
    <w:rsid w:val="70221B8B"/>
    <w:rsid w:val="70585EE1"/>
    <w:rsid w:val="70AC3A97"/>
    <w:rsid w:val="70DF36C1"/>
    <w:rsid w:val="710B095A"/>
    <w:rsid w:val="712B3011"/>
    <w:rsid w:val="714D4ACF"/>
    <w:rsid w:val="71591133"/>
    <w:rsid w:val="71864F8C"/>
    <w:rsid w:val="71DD0AEE"/>
    <w:rsid w:val="71DF2591"/>
    <w:rsid w:val="720F0B04"/>
    <w:rsid w:val="72305D3E"/>
    <w:rsid w:val="724C2A9E"/>
    <w:rsid w:val="7281116B"/>
    <w:rsid w:val="72916C3D"/>
    <w:rsid w:val="72A361D6"/>
    <w:rsid w:val="72A9042B"/>
    <w:rsid w:val="72A9136A"/>
    <w:rsid w:val="72AB5F51"/>
    <w:rsid w:val="72E52429"/>
    <w:rsid w:val="73196D25"/>
    <w:rsid w:val="731E0052"/>
    <w:rsid w:val="73226142"/>
    <w:rsid w:val="733B5D58"/>
    <w:rsid w:val="73472787"/>
    <w:rsid w:val="73606311"/>
    <w:rsid w:val="73676CBA"/>
    <w:rsid w:val="73677082"/>
    <w:rsid w:val="73706084"/>
    <w:rsid w:val="7384715C"/>
    <w:rsid w:val="73B25D69"/>
    <w:rsid w:val="73C160BB"/>
    <w:rsid w:val="73DC0993"/>
    <w:rsid w:val="73DF482D"/>
    <w:rsid w:val="74014A94"/>
    <w:rsid w:val="742064CB"/>
    <w:rsid w:val="74366567"/>
    <w:rsid w:val="744222D9"/>
    <w:rsid w:val="74515C80"/>
    <w:rsid w:val="74524D11"/>
    <w:rsid w:val="74BD640F"/>
    <w:rsid w:val="74CE7B18"/>
    <w:rsid w:val="74F34392"/>
    <w:rsid w:val="75173520"/>
    <w:rsid w:val="755D7AAE"/>
    <w:rsid w:val="756901DF"/>
    <w:rsid w:val="756F454E"/>
    <w:rsid w:val="7592248B"/>
    <w:rsid w:val="75BC7C18"/>
    <w:rsid w:val="75D93F4A"/>
    <w:rsid w:val="75E31EA6"/>
    <w:rsid w:val="75F04460"/>
    <w:rsid w:val="75F11D69"/>
    <w:rsid w:val="760F2C9B"/>
    <w:rsid w:val="764556D2"/>
    <w:rsid w:val="765142A3"/>
    <w:rsid w:val="76746E81"/>
    <w:rsid w:val="76B434CB"/>
    <w:rsid w:val="76E72108"/>
    <w:rsid w:val="76EC725A"/>
    <w:rsid w:val="770519A8"/>
    <w:rsid w:val="7735228D"/>
    <w:rsid w:val="77527EB4"/>
    <w:rsid w:val="77600DC0"/>
    <w:rsid w:val="776D0AD2"/>
    <w:rsid w:val="777824D3"/>
    <w:rsid w:val="77822BFC"/>
    <w:rsid w:val="77886DB3"/>
    <w:rsid w:val="778D7922"/>
    <w:rsid w:val="779204C5"/>
    <w:rsid w:val="77A13DC6"/>
    <w:rsid w:val="77C70598"/>
    <w:rsid w:val="77C948A9"/>
    <w:rsid w:val="77E54ABF"/>
    <w:rsid w:val="77F13E57"/>
    <w:rsid w:val="780F305E"/>
    <w:rsid w:val="781F6205"/>
    <w:rsid w:val="78844128"/>
    <w:rsid w:val="78852DA0"/>
    <w:rsid w:val="78B61331"/>
    <w:rsid w:val="78C4019C"/>
    <w:rsid w:val="78C50C3B"/>
    <w:rsid w:val="78D87374"/>
    <w:rsid w:val="78E23A1D"/>
    <w:rsid w:val="78E513E4"/>
    <w:rsid w:val="792C3B64"/>
    <w:rsid w:val="796524CD"/>
    <w:rsid w:val="79773031"/>
    <w:rsid w:val="79967EBE"/>
    <w:rsid w:val="799B1970"/>
    <w:rsid w:val="79A37C92"/>
    <w:rsid w:val="79A4043C"/>
    <w:rsid w:val="79AC3E4B"/>
    <w:rsid w:val="79B50C0E"/>
    <w:rsid w:val="79C57F96"/>
    <w:rsid w:val="79F0693F"/>
    <w:rsid w:val="7A432F13"/>
    <w:rsid w:val="7A5E1AFB"/>
    <w:rsid w:val="7A774892"/>
    <w:rsid w:val="7AA217BD"/>
    <w:rsid w:val="7AC02D80"/>
    <w:rsid w:val="7AE43616"/>
    <w:rsid w:val="7AFC596B"/>
    <w:rsid w:val="7B0501C8"/>
    <w:rsid w:val="7B052EF1"/>
    <w:rsid w:val="7B205002"/>
    <w:rsid w:val="7B24636D"/>
    <w:rsid w:val="7B5B7919"/>
    <w:rsid w:val="7B5E347F"/>
    <w:rsid w:val="7B7B48BF"/>
    <w:rsid w:val="7B963516"/>
    <w:rsid w:val="7BC97448"/>
    <w:rsid w:val="7BCE77E2"/>
    <w:rsid w:val="7BE41A69"/>
    <w:rsid w:val="7C3074C7"/>
    <w:rsid w:val="7C5148F4"/>
    <w:rsid w:val="7C9258F5"/>
    <w:rsid w:val="7CB2479B"/>
    <w:rsid w:val="7CCB2281"/>
    <w:rsid w:val="7CEA30F3"/>
    <w:rsid w:val="7CF32440"/>
    <w:rsid w:val="7CF624BE"/>
    <w:rsid w:val="7CF94BBB"/>
    <w:rsid w:val="7CFD1A9F"/>
    <w:rsid w:val="7DD6231E"/>
    <w:rsid w:val="7E622D3D"/>
    <w:rsid w:val="7E643C66"/>
    <w:rsid w:val="7E7C4C45"/>
    <w:rsid w:val="7ECB2347"/>
    <w:rsid w:val="7EDC130D"/>
    <w:rsid w:val="7EF47376"/>
    <w:rsid w:val="7EF90044"/>
    <w:rsid w:val="7F0633B0"/>
    <w:rsid w:val="7F1C5AC4"/>
    <w:rsid w:val="7F2C3804"/>
    <w:rsid w:val="7F4F5EB6"/>
    <w:rsid w:val="7F5B2967"/>
    <w:rsid w:val="7F6267F9"/>
    <w:rsid w:val="7FC66F3B"/>
    <w:rsid w:val="7FDA0B64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color="#36f">
      <v:fill color="white"/>
      <v:stroke color="#36f"/>
    </o:shapedefaults>
    <o:shapelayout v:ext="edit">
      <o:idmap v:ext="edit" data="2"/>
    </o:shapelayout>
  </w:shapeDefaults>
  <w:decimalSymbol w:val="."/>
  <w:listSeparator w:val=","/>
  <w14:docId w14:val="6870C9DF"/>
  <w15:chartTrackingRefBased/>
  <w15:docId w15:val="{C740EC38-1AB2-4078-A0C5-14BCEADE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uiPriority="0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uiPriority="0"/>
    <w:lsdException w:name="annotation text" w:uiPriority="0"/>
    <w:lsdException w:name="header" w:uiPriority="0"/>
    <w:lsdException w:name="index heading" w:semiHidden="1" w:unhideWhenUsed="1"/>
    <w:lsdException w:name="caption" w:uiPriority="0" w:qFormat="1"/>
    <w:lsdException w:name="table of figures" w:uiPriority="0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8"/>
    </w:rPr>
  </w:style>
  <w:style w:type="paragraph" w:styleId="1">
    <w:name w:val="heading 1"/>
    <w:basedOn w:val="a"/>
    <w:next w:val="a0"/>
    <w:qFormat/>
    <w:pPr>
      <w:keepNext/>
      <w:widowControl/>
      <w:numPr>
        <w:numId w:val="1"/>
      </w:numPr>
      <w:tabs>
        <w:tab w:val="left" w:pos="432"/>
        <w:tab w:val="right" w:pos="8640"/>
      </w:tabs>
      <w:spacing w:before="280" w:line="360" w:lineRule="auto"/>
      <w:jc w:val="center"/>
      <w:outlineLvl w:val="0"/>
    </w:pPr>
    <w:rPr>
      <w:rFonts w:ascii="Garamond" w:hAnsi="Garamond"/>
      <w:b/>
      <w:spacing w:val="-2"/>
      <w:kern w:val="0"/>
      <w:sz w:val="36"/>
      <w:lang w:eastAsia="en-US"/>
    </w:rPr>
  </w:style>
  <w:style w:type="paragraph" w:styleId="2">
    <w:name w:val="heading 2"/>
    <w:basedOn w:val="a"/>
    <w:next w:val="a0"/>
    <w:qFormat/>
    <w:pPr>
      <w:keepNext/>
      <w:widowControl/>
      <w:numPr>
        <w:ilvl w:val="1"/>
        <w:numId w:val="2"/>
      </w:numPr>
      <w:tabs>
        <w:tab w:val="left" w:pos="576"/>
        <w:tab w:val="left" w:pos="756"/>
        <w:tab w:val="right" w:pos="8640"/>
      </w:tabs>
      <w:spacing w:beforeLines="100" w:before="312" w:afterLines="100" w:after="312" w:line="480" w:lineRule="auto"/>
      <w:jc w:val="left"/>
      <w:outlineLvl w:val="1"/>
    </w:pPr>
    <w:rPr>
      <w:rFonts w:ascii="Garamond" w:hAnsi="Garamond"/>
      <w:b/>
      <w:spacing w:val="-2"/>
      <w:kern w:val="28"/>
      <w:sz w:val="32"/>
    </w:rPr>
  </w:style>
  <w:style w:type="paragraph" w:styleId="3">
    <w:name w:val="heading 3"/>
    <w:basedOn w:val="a"/>
    <w:next w:val="a0"/>
    <w:qFormat/>
    <w:pPr>
      <w:keepNext/>
      <w:widowControl/>
      <w:numPr>
        <w:ilvl w:val="2"/>
        <w:numId w:val="1"/>
      </w:numPr>
      <w:tabs>
        <w:tab w:val="left" w:pos="720"/>
        <w:tab w:val="right" w:pos="8640"/>
      </w:tabs>
      <w:spacing w:line="360" w:lineRule="auto"/>
      <w:jc w:val="left"/>
      <w:outlineLvl w:val="2"/>
    </w:pPr>
    <w:rPr>
      <w:rFonts w:ascii="Garamond" w:hAnsi="Garamond"/>
      <w:i/>
      <w:kern w:val="28"/>
      <w:sz w:val="24"/>
      <w:lang w:eastAsia="en-US"/>
    </w:rPr>
  </w:style>
  <w:style w:type="paragraph" w:styleId="4">
    <w:name w:val="heading 4"/>
    <w:basedOn w:val="a"/>
    <w:next w:val="a0"/>
    <w:qFormat/>
    <w:pPr>
      <w:keepNext/>
      <w:widowControl/>
      <w:numPr>
        <w:ilvl w:val="3"/>
        <w:numId w:val="1"/>
      </w:numPr>
      <w:tabs>
        <w:tab w:val="left" w:pos="864"/>
        <w:tab w:val="right" w:pos="8640"/>
      </w:tabs>
      <w:spacing w:line="360" w:lineRule="auto"/>
      <w:jc w:val="left"/>
      <w:outlineLvl w:val="3"/>
    </w:pPr>
    <w:rPr>
      <w:rFonts w:ascii="Garamond" w:hAnsi="Garamond"/>
      <w:i/>
      <w:kern w:val="28"/>
      <w:sz w:val="24"/>
      <w:lang w:eastAsia="en-US"/>
    </w:rPr>
  </w:style>
  <w:style w:type="paragraph" w:styleId="5">
    <w:name w:val="heading 5"/>
    <w:basedOn w:val="a"/>
    <w:next w:val="a0"/>
    <w:qFormat/>
    <w:pPr>
      <w:keepNext/>
      <w:widowControl/>
      <w:tabs>
        <w:tab w:val="left" w:pos="1008"/>
        <w:tab w:val="right" w:pos="8640"/>
      </w:tabs>
      <w:spacing w:line="360" w:lineRule="auto"/>
      <w:ind w:left="1008" w:hanging="1008"/>
      <w:jc w:val="center"/>
      <w:outlineLvl w:val="4"/>
    </w:pPr>
    <w:rPr>
      <w:rFonts w:ascii="Garamond" w:hAnsi="Garamond"/>
      <w:i/>
      <w:kern w:val="28"/>
      <w:sz w:val="24"/>
      <w:lang w:eastAsia="en-US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widowControl/>
      <w:tabs>
        <w:tab w:val="left" w:pos="1296"/>
        <w:tab w:val="right" w:pos="8640"/>
      </w:tabs>
      <w:spacing w:before="80" w:after="60"/>
      <w:ind w:left="1296" w:hanging="1296"/>
      <w:outlineLvl w:val="6"/>
    </w:pPr>
    <w:rPr>
      <w:rFonts w:ascii="Garamond" w:hAnsi="Garamond"/>
      <w:caps/>
      <w:kern w:val="28"/>
      <w:sz w:val="24"/>
      <w:lang w:eastAsia="en-US"/>
    </w:rPr>
  </w:style>
  <w:style w:type="paragraph" w:styleId="8">
    <w:name w:val="heading 8"/>
    <w:basedOn w:val="a"/>
    <w:next w:val="a0"/>
    <w:qFormat/>
    <w:pPr>
      <w:keepNext/>
      <w:widowControl/>
      <w:tabs>
        <w:tab w:val="left" w:pos="1440"/>
        <w:tab w:val="right" w:pos="8640"/>
      </w:tabs>
      <w:spacing w:line="360" w:lineRule="auto"/>
      <w:ind w:left="1440" w:hanging="1440"/>
      <w:jc w:val="center"/>
      <w:outlineLvl w:val="7"/>
    </w:pPr>
    <w:rPr>
      <w:rFonts w:ascii="Garamond" w:hAnsi="Garamond"/>
      <w:spacing w:val="-2"/>
      <w:kern w:val="28"/>
      <w:sz w:val="24"/>
      <w:lang w:eastAsia="en-US"/>
    </w:rPr>
  </w:style>
  <w:style w:type="paragraph" w:styleId="9">
    <w:name w:val="heading 9"/>
    <w:basedOn w:val="a"/>
    <w:next w:val="a0"/>
    <w:qFormat/>
    <w:pPr>
      <w:keepNext/>
      <w:widowControl/>
      <w:tabs>
        <w:tab w:val="left" w:pos="1584"/>
        <w:tab w:val="right" w:pos="8640"/>
      </w:tabs>
      <w:spacing w:line="360" w:lineRule="auto"/>
      <w:ind w:left="1584" w:hanging="1584"/>
      <w:jc w:val="left"/>
      <w:outlineLvl w:val="8"/>
    </w:pPr>
    <w:rPr>
      <w:rFonts w:ascii="Garamond" w:hAnsi="Garamond"/>
      <w:spacing w:val="-2"/>
      <w:kern w:val="28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pPr>
      <w:spacing w:after="120"/>
    </w:pPr>
  </w:style>
  <w:style w:type="character" w:customStyle="1" w:styleId="a4">
    <w:name w:val="正文文本 字符"/>
    <w:link w:val="a0"/>
    <w:rPr>
      <w:rFonts w:ascii="宋体" w:eastAsia="宋体" w:hAnsi="宋体"/>
      <w:kern w:val="2"/>
      <w:sz w:val="28"/>
      <w:lang w:val="en-US" w:eastAsia="zh-CN" w:bidi="ar-SA"/>
    </w:rPr>
  </w:style>
  <w:style w:type="paragraph" w:styleId="TOC7">
    <w:name w:val="toc 7"/>
    <w:basedOn w:val="a"/>
    <w:next w:val="a"/>
    <w:pPr>
      <w:ind w:left="1260"/>
      <w:jc w:val="left"/>
    </w:pPr>
    <w:rPr>
      <w:sz w:val="18"/>
    </w:rPr>
  </w:style>
  <w:style w:type="paragraph" w:styleId="a5">
    <w:name w:val="caption"/>
    <w:basedOn w:val="a"/>
    <w:next w:val="a"/>
    <w:qFormat/>
    <w:rPr>
      <w:rFonts w:ascii="Arial" w:eastAsia="黑体" w:hAnsi="Arial"/>
      <w:sz w:val="20"/>
    </w:rPr>
  </w:style>
  <w:style w:type="paragraph" w:styleId="a6">
    <w:name w:val="Document Map"/>
    <w:basedOn w:val="a"/>
    <w:pPr>
      <w:shd w:val="clear" w:color="auto" w:fill="000080"/>
    </w:pPr>
  </w:style>
  <w:style w:type="paragraph" w:styleId="a7">
    <w:name w:val="annotation text"/>
    <w:basedOn w:val="a"/>
    <w:pPr>
      <w:jc w:val="left"/>
    </w:pPr>
  </w:style>
  <w:style w:type="paragraph" w:styleId="a8">
    <w:name w:val="Body Text Indent"/>
    <w:basedOn w:val="a"/>
    <w:pPr>
      <w:spacing w:after="120"/>
      <w:ind w:leftChars="200" w:left="420"/>
    </w:pPr>
  </w:style>
  <w:style w:type="paragraph" w:styleId="TOC5">
    <w:name w:val="toc 5"/>
    <w:basedOn w:val="a"/>
    <w:next w:val="a"/>
    <w:pPr>
      <w:ind w:left="840"/>
      <w:jc w:val="left"/>
    </w:pPr>
    <w:rPr>
      <w:sz w:val="18"/>
    </w:rPr>
  </w:style>
  <w:style w:type="paragraph" w:styleId="TOC3">
    <w:name w:val="toc 3"/>
    <w:basedOn w:val="a"/>
    <w:next w:val="a"/>
    <w:pPr>
      <w:ind w:left="420"/>
      <w:jc w:val="left"/>
    </w:pPr>
    <w:rPr>
      <w:i/>
      <w:sz w:val="20"/>
    </w:rPr>
  </w:style>
  <w:style w:type="paragraph" w:styleId="a9">
    <w:name w:val="Plain Text"/>
    <w:basedOn w:val="a"/>
    <w:uiPriority w:val="99"/>
    <w:unhideWhenUsed/>
    <w:qFormat/>
    <w:rPr>
      <w:rFonts w:hAnsi="Courier New" w:cs="Courier New"/>
      <w:sz w:val="24"/>
      <w:szCs w:val="21"/>
    </w:rPr>
  </w:style>
  <w:style w:type="paragraph" w:styleId="TOC8">
    <w:name w:val="toc 8"/>
    <w:basedOn w:val="a"/>
    <w:next w:val="a"/>
    <w:pPr>
      <w:ind w:left="1470"/>
      <w:jc w:val="left"/>
    </w:pPr>
    <w:rPr>
      <w:sz w:val="18"/>
    </w:rPr>
  </w:style>
  <w:style w:type="paragraph" w:styleId="30">
    <w:name w:val="index 3"/>
    <w:basedOn w:val="a"/>
    <w:next w:val="a"/>
    <w:pPr>
      <w:ind w:leftChars="400" w:left="400"/>
    </w:pPr>
  </w:style>
  <w:style w:type="paragraph" w:styleId="aa">
    <w:name w:val="Date"/>
    <w:basedOn w:val="a"/>
    <w:next w:val="a"/>
    <w:pPr>
      <w:ind w:leftChars="2500" w:left="100"/>
    </w:pPr>
  </w:style>
  <w:style w:type="paragraph" w:styleId="20">
    <w:name w:val="Body Text Indent 2"/>
    <w:basedOn w:val="a"/>
    <w:link w:val="21"/>
    <w:uiPriority w:val="99"/>
    <w:unhideWhenUsed/>
    <w:pPr>
      <w:spacing w:after="120" w:line="480" w:lineRule="auto"/>
      <w:ind w:leftChars="200" w:left="420"/>
    </w:pPr>
  </w:style>
  <w:style w:type="character" w:customStyle="1" w:styleId="21">
    <w:name w:val="正文文本缩进 2 字符"/>
    <w:link w:val="20"/>
    <w:uiPriority w:val="99"/>
    <w:semiHidden/>
    <w:rPr>
      <w:rFonts w:ascii="宋体" w:hAnsi="宋体"/>
      <w:kern w:val="2"/>
      <w:sz w:val="28"/>
    </w:rPr>
  </w:style>
  <w:style w:type="paragraph" w:styleId="ab">
    <w:name w:val="Balloon Text"/>
    <w:basedOn w:val="a"/>
    <w:rPr>
      <w:sz w:val="18"/>
    </w:r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d">
    <w:name w:val="页脚 字符"/>
    <w:link w:val="ac"/>
    <w:uiPriority w:val="99"/>
    <w:rPr>
      <w:rFonts w:ascii="宋体" w:hAnsi="宋体"/>
      <w:kern w:val="2"/>
      <w:sz w:val="18"/>
    </w:rPr>
  </w:style>
  <w:style w:type="paragraph" w:styleId="ae">
    <w:name w:val="header"/>
    <w:basedOn w:val="a"/>
    <w:link w:val="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">
    <w:name w:val="页眉 字符"/>
    <w:link w:val="ae"/>
    <w:rPr>
      <w:rFonts w:ascii="宋体" w:hAnsi="宋体"/>
      <w:kern w:val="2"/>
      <w:sz w:val="18"/>
    </w:rPr>
  </w:style>
  <w:style w:type="paragraph" w:styleId="TOC1">
    <w:name w:val="toc 1"/>
    <w:basedOn w:val="a"/>
    <w:next w:val="a"/>
    <w:link w:val="TOC10"/>
    <w:uiPriority w:val="39"/>
    <w:pPr>
      <w:tabs>
        <w:tab w:val="right" w:leader="dot" w:pos="8296"/>
      </w:tabs>
      <w:spacing w:before="120" w:after="120" w:line="300" w:lineRule="auto"/>
      <w:jc w:val="left"/>
    </w:pPr>
    <w:rPr>
      <w:rFonts w:eastAsia="黑体"/>
      <w:caps/>
    </w:rPr>
  </w:style>
  <w:style w:type="character" w:customStyle="1" w:styleId="TOC10">
    <w:name w:val="TOC 1 字符"/>
    <w:link w:val="TOC1"/>
    <w:uiPriority w:val="39"/>
    <w:rPr>
      <w:rFonts w:ascii="宋体" w:eastAsia="黑体" w:hAnsi="宋体"/>
      <w:caps/>
      <w:kern w:val="2"/>
      <w:sz w:val="28"/>
    </w:rPr>
  </w:style>
  <w:style w:type="paragraph" w:styleId="TOC4">
    <w:name w:val="toc 4"/>
    <w:basedOn w:val="a"/>
    <w:next w:val="a"/>
    <w:pPr>
      <w:ind w:left="630"/>
      <w:jc w:val="left"/>
    </w:pPr>
    <w:rPr>
      <w:sz w:val="18"/>
    </w:rPr>
  </w:style>
  <w:style w:type="paragraph" w:styleId="af0">
    <w:name w:val="footnote text"/>
    <w:basedOn w:val="a"/>
    <w:pPr>
      <w:snapToGrid w:val="0"/>
      <w:jc w:val="left"/>
    </w:pPr>
    <w:rPr>
      <w:sz w:val="18"/>
    </w:rPr>
  </w:style>
  <w:style w:type="paragraph" w:styleId="TOC6">
    <w:name w:val="toc 6"/>
    <w:basedOn w:val="a"/>
    <w:next w:val="a"/>
    <w:pPr>
      <w:ind w:left="1050"/>
      <w:jc w:val="left"/>
    </w:pPr>
    <w:rPr>
      <w:sz w:val="18"/>
    </w:rPr>
  </w:style>
  <w:style w:type="paragraph" w:styleId="af1">
    <w:name w:val="table of figures"/>
    <w:basedOn w:val="a"/>
    <w:next w:val="a"/>
    <w:pPr>
      <w:spacing w:line="360" w:lineRule="auto"/>
      <w:ind w:leftChars="200" w:left="200" w:hangingChars="200" w:hanging="200"/>
    </w:pPr>
  </w:style>
  <w:style w:type="paragraph" w:styleId="TOC2">
    <w:name w:val="toc 2"/>
    <w:basedOn w:val="a"/>
    <w:next w:val="a"/>
    <w:uiPriority w:val="39"/>
    <w:pPr>
      <w:spacing w:line="300" w:lineRule="auto"/>
      <w:ind w:left="210"/>
      <w:jc w:val="left"/>
    </w:pPr>
    <w:rPr>
      <w:smallCaps/>
      <w:sz w:val="24"/>
    </w:rPr>
  </w:style>
  <w:style w:type="paragraph" w:styleId="TOC9">
    <w:name w:val="toc 9"/>
    <w:basedOn w:val="a"/>
    <w:next w:val="a"/>
    <w:pPr>
      <w:ind w:left="1680"/>
      <w:jc w:val="left"/>
    </w:pPr>
    <w:rPr>
      <w:sz w:val="18"/>
    </w:rPr>
  </w:style>
  <w:style w:type="paragraph" w:styleId="22">
    <w:name w:val="Body Text 2"/>
    <w:basedOn w:val="a"/>
    <w:pPr>
      <w:spacing w:after="120" w:line="480" w:lineRule="auto"/>
    </w:pPr>
  </w:style>
  <w:style w:type="paragraph" w:styleId="af2">
    <w:name w:val="annotation subject"/>
    <w:basedOn w:val="a7"/>
    <w:next w:val="a7"/>
    <w:rPr>
      <w:b/>
    </w:rPr>
  </w:style>
  <w:style w:type="table" w:styleId="af3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</w:style>
  <w:style w:type="character" w:styleId="af5">
    <w:name w:val="Hyperlink"/>
    <w:rPr>
      <w:color w:val="000000"/>
      <w:u w:val="single"/>
    </w:rPr>
  </w:style>
  <w:style w:type="character" w:styleId="af6">
    <w:name w:val="annotation reference"/>
    <w:rPr>
      <w:sz w:val="21"/>
    </w:rPr>
  </w:style>
  <w:style w:type="character" w:styleId="af7">
    <w:name w:val="footnote reference"/>
    <w:rPr>
      <w:vertAlign w:val="superscript"/>
    </w:rPr>
  </w:style>
  <w:style w:type="character" w:customStyle="1" w:styleId="Char">
    <w:name w:val="目录 Char"/>
    <w:link w:val="af8"/>
    <w:rPr>
      <w:rFonts w:eastAsia="宋体"/>
      <w:caps/>
      <w:smallCaps/>
      <w:kern w:val="2"/>
      <w:sz w:val="24"/>
      <w:lang w:val="en-US" w:eastAsia="zh-CN"/>
    </w:rPr>
  </w:style>
  <w:style w:type="paragraph" w:customStyle="1" w:styleId="af8">
    <w:name w:val="目录"/>
    <w:basedOn w:val="TOC2"/>
    <w:link w:val="Char"/>
    <w:pPr>
      <w:tabs>
        <w:tab w:val="right" w:leader="dot" w:pos="8302"/>
      </w:tabs>
    </w:pPr>
    <w:rPr>
      <w:rFonts w:ascii="Times New Roman" w:hAnsi="Times New Roman"/>
      <w:caps/>
    </w:rPr>
  </w:style>
  <w:style w:type="character" w:customStyle="1" w:styleId="CharChar1">
    <w:name w:val="Char Char1"/>
    <w:link w:val="10"/>
    <w:rPr>
      <w:rFonts w:ascii="宋体" w:eastAsia="宋体" w:hAnsi="宋体"/>
      <w:kern w:val="2"/>
      <w:sz w:val="28"/>
      <w:lang w:val="en-US" w:eastAsia="zh-CN"/>
    </w:rPr>
  </w:style>
  <w:style w:type="paragraph" w:customStyle="1" w:styleId="10">
    <w:name w:val="正文1"/>
    <w:basedOn w:val="a"/>
    <w:link w:val="CharChar1"/>
    <w:pPr>
      <w:adjustRightInd w:val="0"/>
      <w:snapToGrid w:val="0"/>
      <w:spacing w:line="360" w:lineRule="auto"/>
      <w:ind w:firstLineChars="200" w:firstLine="560"/>
    </w:p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Tahoma" w:hAnsi="Tahoma"/>
      <w:sz w:val="24"/>
    </w:rPr>
  </w:style>
  <w:style w:type="paragraph" w:customStyle="1" w:styleId="af9">
    <w:name w:val="一级标题"/>
    <w:basedOn w:val="1"/>
    <w:pPr>
      <w:numPr>
        <w:numId w:val="0"/>
      </w:numPr>
      <w:tabs>
        <w:tab w:val="left" w:pos="432"/>
      </w:tabs>
      <w:spacing w:beforeLines="150" w:before="468" w:afterLines="200" w:after="624"/>
    </w:pPr>
    <w:rPr>
      <w:rFonts w:ascii="黑体" w:eastAsia="黑体"/>
      <w:lang w:eastAsia="zh-CN"/>
    </w:rPr>
  </w:style>
  <w:style w:type="paragraph" w:customStyle="1" w:styleId="afa">
    <w:name w:val="英文题目"/>
    <w:basedOn w:val="a"/>
    <w:pPr>
      <w:tabs>
        <w:tab w:val="left" w:pos="1125"/>
        <w:tab w:val="left" w:pos="1500"/>
        <w:tab w:val="center" w:pos="5340"/>
      </w:tabs>
      <w:jc w:val="center"/>
    </w:pPr>
    <w:rPr>
      <w:rFonts w:eastAsia="黑体"/>
      <w:b/>
      <w:sz w:val="32"/>
    </w:rPr>
  </w:style>
  <w:style w:type="paragraph" w:customStyle="1" w:styleId="afb">
    <w:name w:val="中文题目"/>
    <w:basedOn w:val="a"/>
    <w:pPr>
      <w:jc w:val="center"/>
    </w:pPr>
    <w:rPr>
      <w:b/>
      <w:sz w:val="36"/>
    </w:rPr>
  </w:style>
  <w:style w:type="paragraph" w:styleId="afc">
    <w:name w:val="List Paragraph"/>
    <w:basedOn w:val="a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11">
    <w:name w:val="样式1"/>
    <w:basedOn w:val="a0"/>
    <w:pPr>
      <w:spacing w:after="0" w:line="360" w:lineRule="auto"/>
      <w:ind w:firstLineChars="200" w:firstLine="200"/>
    </w:pPr>
    <w:rPr>
      <w:sz w:val="24"/>
    </w:rPr>
  </w:style>
  <w:style w:type="paragraph" w:customStyle="1" w:styleId="afd">
    <w:name w:val="中山大学学位论文"/>
    <w:basedOn w:val="a"/>
    <w:pPr>
      <w:jc w:val="center"/>
    </w:pPr>
    <w:rPr>
      <w:rFonts w:ascii="黑体" w:eastAsia="黑体"/>
      <w:sz w:val="5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t." w:eastAsia="宋体t." w:cs="宋体t."/>
      <w:color w:val="000000"/>
      <w:sz w:val="24"/>
      <w:szCs w:val="24"/>
    </w:rPr>
  </w:style>
  <w:style w:type="paragraph" w:customStyle="1" w:styleId="afe">
    <w:name w:val="正文格式"/>
    <w:basedOn w:val="11"/>
    <w:pPr>
      <w:ind w:firstLine="480"/>
    </w:pPr>
  </w:style>
  <w:style w:type="character" w:customStyle="1" w:styleId="rynqvb">
    <w:name w:val="rynqvb"/>
    <w:basedOn w:val="a1"/>
    <w:rsid w:val="0086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724A-660C-45F9-A376-4797BA608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110</Words>
  <Characters>632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中山大学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学位论文格式模板</dc:title>
  <dc:subject/>
  <dc:creator>学科办</dc:creator>
  <cp:keywords/>
  <dc:description/>
  <cp:lastModifiedBy>Suilta Pico Cai</cp:lastModifiedBy>
  <cp:revision>11</cp:revision>
  <cp:lastPrinted>2023-03-21T01:00:00Z</cp:lastPrinted>
  <dcterms:created xsi:type="dcterms:W3CDTF">2024-01-16T12:39:00Z</dcterms:created>
  <dcterms:modified xsi:type="dcterms:W3CDTF">2024-01-19T01:50:00Z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KSORubyTemplateID">
    <vt:lpwstr>6</vt:lpwstr>
  </property>
  <property fmtid="{D5CDD505-2E9C-101B-9397-08002B2CF9AE}" pid="4" name="ICV">
    <vt:lpwstr>776E7E4B6E914EC98450C0AC5FD929C6</vt:lpwstr>
  </property>
</Properties>
</file>